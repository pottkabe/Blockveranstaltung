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FF" w:rsidRDefault="008B0AFF" w:rsidP="008B0AFF"/>
    <w:p w:rsidR="008B0AFF" w:rsidRPr="008B0AFF" w:rsidRDefault="008B0AFF" w:rsidP="008B0AFF">
      <w:pPr>
        <w:rPr>
          <w:rFonts w:ascii="Arial" w:eastAsia="Times New Roman" w:hAnsi="Arial" w:cs="Arial"/>
          <w:b/>
          <w:bCs/>
          <w:sz w:val="24"/>
          <w:szCs w:val="24"/>
          <w:lang w:val="en-US"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val="en-US" w:eastAsia="de-DE"/>
        </w:rPr>
        <w:t xml:space="preserve">MOST-Bus </w:t>
      </w:r>
      <w:r w:rsidRPr="00C4463C">
        <w:rPr>
          <w:rFonts w:ascii="Arial" w:eastAsia="Times New Roman" w:hAnsi="Arial" w:cs="Arial"/>
          <w:b/>
          <w:bCs/>
          <w:sz w:val="24"/>
          <w:szCs w:val="24"/>
          <w:highlight w:val="cyan"/>
          <w:lang w:val="en-US" w:eastAsia="de-DE"/>
        </w:rPr>
        <w:t>(Q5 VAG COM)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Cs/>
          <w:sz w:val="24"/>
          <w:szCs w:val="24"/>
          <w:lang w:eastAsia="de-DE"/>
        </w:rPr>
        <w:t>Merkmale des MOST-Datenbus: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B0AFF" w:rsidRPr="00C4463C" w:rsidRDefault="008B0AFF" w:rsidP="00C4463C">
      <w:pPr>
        <w:pStyle w:val="Listenabsatz"/>
        <w:numPr>
          <w:ilvl w:val="0"/>
          <w:numId w:val="41"/>
        </w:numPr>
        <w:spacing w:line="240" w:lineRule="auto"/>
        <w:rPr>
          <w:rFonts w:eastAsia="Times New Roman" w:cstheme="minorHAnsi"/>
          <w:bCs/>
          <w:color w:val="FF0000"/>
          <w:sz w:val="28"/>
          <w:szCs w:val="28"/>
          <w:lang w:eastAsia="de-DE"/>
        </w:rPr>
      </w:pPr>
      <w:r w:rsidRPr="008B0AF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B64088" wp14:editId="7DD67BEB">
                <wp:simplePos x="0" y="0"/>
                <wp:positionH relativeFrom="column">
                  <wp:posOffset>449249</wp:posOffset>
                </wp:positionH>
                <wp:positionV relativeFrom="paragraph">
                  <wp:posOffset>208832</wp:posOffset>
                </wp:positionV>
                <wp:extent cx="5899785" cy="241935"/>
                <wp:effectExtent l="0" t="0" r="24765" b="24765"/>
                <wp:wrapNone/>
                <wp:docPr id="117" name="Gruppieren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9785" cy="241935"/>
                          <a:chOff x="2572" y="2897"/>
                          <a:chExt cx="6908" cy="381"/>
                        </a:xfrm>
                      </wpg:grpSpPr>
                      <wps:wsp>
                        <wps:cNvPr id="11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72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988CB" id="Gruppieren 117" o:spid="_x0000_s1026" style="position:absolute;margin-left:35.35pt;margin-top:16.45pt;width:464.55pt;height:19.05pt;z-index:251659264" coordorigin="2572,2897" coordsize="69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<v:shape id="AutoShape 4" o:spid="_x0000_s1028" type="#_x0000_t32" style="position:absolute;left:2572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VPwwAAANw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+H+TLpALm4AAAD//wMAUEsBAi0AFAAGAAgAAAAhANvh9svuAAAAhQEAABMAAAAAAAAAAAAA&#10;AAAAAAAAAFtDb250ZW50X1R5cGVzXS54bWxQSwECLQAUAAYACAAAACEAWvQsW78AAAAVAQAACwAA&#10;AAAAAAAAAAAAAAAfAQAAX3JlbHMvLnJlbHNQSwECLQAUAAYACAAAACEADkPlT8MAAADcAAAADwAA&#10;AAAAAAAAAAAAAAAHAgAAZHJzL2Rvd25yZXYueG1sUEsFBgAAAAADAAMAtwAAAPcCAAAAAA==&#10;"/>
              </v:group>
            </w:pict>
          </mc:Fallback>
        </mc:AlternateContent>
      </w:r>
      <w:r w:rsidRPr="00C4463C">
        <w:rPr>
          <w:rFonts w:eastAsia="Times New Roman" w:cstheme="minorHAnsi"/>
          <w:bCs/>
          <w:color w:val="FF0000"/>
          <w:sz w:val="28"/>
          <w:szCs w:val="28"/>
          <w:lang w:eastAsia="de-DE"/>
        </w:rPr>
        <w:t>Verwendung in Informations-, Kommunikations- und Unterhaltungssystemen.</w:t>
      </w:r>
    </w:p>
    <w:p w:rsidR="008B0AFF" w:rsidRPr="00C4463C" w:rsidRDefault="008B0AFF" w:rsidP="00C4463C">
      <w:pPr>
        <w:pStyle w:val="Listenabsatz"/>
        <w:numPr>
          <w:ilvl w:val="0"/>
          <w:numId w:val="41"/>
        </w:numPr>
        <w:spacing w:line="240" w:lineRule="auto"/>
        <w:rPr>
          <w:rFonts w:ascii="Arial" w:eastAsia="Times New Roman" w:hAnsi="Arial" w:cs="Arial"/>
          <w:bCs/>
          <w:color w:val="FF0000"/>
          <w:sz w:val="28"/>
          <w:szCs w:val="28"/>
          <w:lang w:eastAsia="de-DE"/>
        </w:rPr>
      </w:pPr>
      <w:r w:rsidRPr="00C4463C">
        <w:rPr>
          <w:rFonts w:eastAsia="Times New Roman" w:cstheme="minorHAnsi"/>
          <w:bCs/>
          <w:color w:val="FF0000"/>
          <w:sz w:val="28"/>
          <w:szCs w:val="28"/>
          <w:lang w:eastAsia="de-DE"/>
        </w:rPr>
        <w:t>Ermöglicht mit Hilfe von Lichtwellen (LW) die Übertragung großer Datenmengen (Benötigt zur Übertragung von bewegten Bildern und Tönen)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E036" wp14:editId="6D81689B">
                <wp:simplePos x="0" y="0"/>
                <wp:positionH relativeFrom="column">
                  <wp:posOffset>453224</wp:posOffset>
                </wp:positionH>
                <wp:positionV relativeFrom="paragraph">
                  <wp:posOffset>-635</wp:posOffset>
                </wp:positionV>
                <wp:extent cx="5892952" cy="0"/>
                <wp:effectExtent l="0" t="0" r="0" b="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95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4DAC5" id="AutoShape 6" o:spid="_x0000_s1026" type="#_x0000_t32" style="position:absolute;margin-left:35.7pt;margin-top:-.05pt;width:46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7Q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"/>
            </w:pict>
          </mc:Fallback>
        </mc:AlternateContent>
      </w:r>
    </w:p>
    <w:p w:rsid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Aufgabe: </w:t>
      </w:r>
      <w:r w:rsidRPr="008B0AFF">
        <w:rPr>
          <w:rFonts w:ascii="Arial" w:eastAsia="Times New Roman" w:hAnsi="Arial" w:cs="Arial"/>
          <w:b/>
          <w:bCs/>
          <w:sz w:val="24"/>
          <w:szCs w:val="24"/>
          <w:highlight w:val="cyan"/>
          <w:lang w:eastAsia="de-DE"/>
        </w:rPr>
        <w:t>(FK Buch S 6</w:t>
      </w:r>
      <w:r w:rsidRPr="00C4463C">
        <w:rPr>
          <w:rFonts w:ascii="Arial" w:eastAsia="Times New Roman" w:hAnsi="Arial" w:cs="Arial"/>
          <w:b/>
          <w:bCs/>
          <w:sz w:val="24"/>
          <w:szCs w:val="24"/>
          <w:highlight w:val="cyan"/>
          <w:lang w:eastAsia="de-DE"/>
        </w:rPr>
        <w:t>81</w:t>
      </w:r>
      <w:r w:rsidRPr="008B0AFF">
        <w:rPr>
          <w:rFonts w:ascii="Arial" w:eastAsia="Times New Roman" w:hAnsi="Arial" w:cs="Arial"/>
          <w:b/>
          <w:bCs/>
          <w:sz w:val="24"/>
          <w:szCs w:val="24"/>
          <w:highlight w:val="cyan"/>
          <w:lang w:eastAsia="de-DE"/>
        </w:rPr>
        <w:t>)</w:t>
      </w: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1C2BC5" w:rsidRPr="00C4463C" w:rsidRDefault="001C2BC5" w:rsidP="00C4463C">
      <w:pPr>
        <w:spacing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  <w:r>
        <w:rPr>
          <w:rFonts w:ascii="Arial" w:eastAsia="Times New Roman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C5CDAC" wp14:editId="2CE1CDD1">
                <wp:simplePos x="0" y="0"/>
                <wp:positionH relativeFrom="column">
                  <wp:posOffset>1546568</wp:posOffset>
                </wp:positionH>
                <wp:positionV relativeFrom="paragraph">
                  <wp:posOffset>132806</wp:posOffset>
                </wp:positionV>
                <wp:extent cx="81579" cy="957629"/>
                <wp:effectExtent l="0" t="285750" r="0" b="261620"/>
                <wp:wrapNone/>
                <wp:docPr id="17" name="Pfeil: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1520">
                          <a:off x="0" y="0"/>
                          <a:ext cx="81579" cy="9576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953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7" o:spid="_x0000_s1026" type="#_x0000_t67" style="position:absolute;margin-left:121.8pt;margin-top:10.45pt;width:6.4pt;height:75.4pt;rotation:3562450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" adj="20680" fillcolor="red" strokecolor="black [1600]" strokeweight="1pt"/>
            </w:pict>
          </mc:Fallback>
        </mc:AlternateContent>
      </w:r>
      <w:r w:rsidR="00C4463C" w:rsidRPr="00C4463C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1. </w:t>
      </w:r>
      <w:r w:rsidR="008B0AFF" w:rsidRPr="00C4463C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Skizziere die Ringstruktur eines Mostbusses</w:t>
      </w:r>
      <w:r w:rsidR="00A62D5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 und die dazugehörigen Diagnoseleitungen.</w:t>
      </w:r>
    </w:p>
    <w:p w:rsidR="008B0AFF" w:rsidRPr="001C2BC5" w:rsidRDefault="001C2BC5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                                   </w:t>
      </w:r>
      <w:r w:rsidRPr="001C2BC5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Diagnoseleitung</w:t>
      </w:r>
    </w:p>
    <w:p w:rsidR="008B0AFF" w:rsidRPr="008B0AFF" w:rsidRDefault="00A62D5F" w:rsidP="008B0AFF">
      <w:pPr>
        <w:spacing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de-DE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2517AF0C" wp14:editId="35D47A7E">
            <wp:simplePos x="0" y="0"/>
            <wp:positionH relativeFrom="column">
              <wp:posOffset>50165</wp:posOffset>
            </wp:positionH>
            <wp:positionV relativeFrom="paragraph">
              <wp:posOffset>7620</wp:posOffset>
            </wp:positionV>
            <wp:extent cx="2027555" cy="137160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63C">
        <w:rPr>
          <w:rFonts w:ascii="Arial" w:eastAsia="Times New Roman" w:hAnsi="Arial" w:cs="Arial"/>
          <w:bCs/>
          <w:noProof/>
          <w:sz w:val="24"/>
          <w:szCs w:val="24"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1252330</wp:posOffset>
            </wp:positionH>
            <wp:positionV relativeFrom="paragraph">
              <wp:posOffset>49282</wp:posOffset>
            </wp:positionV>
            <wp:extent cx="5330981" cy="4643120"/>
            <wp:effectExtent l="0" t="0" r="3175" b="508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91" cy="470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21DCE" w:rsidRDefault="00A21DCE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21DCE" w:rsidRDefault="00A21DCE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21DCE" w:rsidRDefault="00A21DCE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21DCE" w:rsidRDefault="00A21DCE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1C2BC5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>
        <w:rPr>
          <w:rFonts w:ascii="Arial" w:eastAsia="Times New Roman" w:hAnsi="Arial" w:cs="Arial"/>
          <w:bCs/>
          <w:noProof/>
          <w:sz w:val="24"/>
          <w:szCs w:val="24"/>
          <w:lang w:eastAsia="de-DE"/>
        </w:rPr>
        <w:drawing>
          <wp:anchor distT="0" distB="0" distL="114300" distR="114300" simplePos="0" relativeHeight="251664384" behindDoc="0" locked="0" layoutInCell="1" allowOverlap="1" wp14:editId="3C50670B">
            <wp:simplePos x="0" y="0"/>
            <wp:positionH relativeFrom="column">
              <wp:posOffset>142875</wp:posOffset>
            </wp:positionH>
            <wp:positionV relativeFrom="paragraph">
              <wp:posOffset>20955</wp:posOffset>
            </wp:positionV>
            <wp:extent cx="1257300" cy="715645"/>
            <wp:effectExtent l="0" t="0" r="0" b="825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>
        <w:rPr>
          <w:rFonts w:ascii="Arial" w:eastAsia="Times New Roman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12D7183B">
                <wp:simplePos x="0" y="0"/>
                <wp:positionH relativeFrom="column">
                  <wp:posOffset>767080</wp:posOffset>
                </wp:positionH>
                <wp:positionV relativeFrom="paragraph">
                  <wp:posOffset>102235</wp:posOffset>
                </wp:positionV>
                <wp:extent cx="0" cy="548640"/>
                <wp:effectExtent l="19050" t="0" r="19050" b="2286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6938" id="Gerader Verbinde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8.05pt" to="60.4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" strokecolor="#ffc000 [3207]" strokeweight="2.25pt">
                <v:stroke joinstyle="miter"/>
              </v:line>
            </w:pict>
          </mc:Fallback>
        </mc:AlternateContent>
      </w: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>
        <w:rPr>
          <w:rFonts w:ascii="Arial" w:eastAsia="Times New Roman" w:hAnsi="Arial" w:cs="Arial"/>
          <w:bCs/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0" locked="0" layoutInCell="1" allowOverlap="1" wp14:editId="30B53D72">
            <wp:simplePos x="0" y="0"/>
            <wp:positionH relativeFrom="column">
              <wp:posOffset>144145</wp:posOffset>
            </wp:positionH>
            <wp:positionV relativeFrom="paragraph">
              <wp:posOffset>118110</wp:posOffset>
            </wp:positionV>
            <wp:extent cx="1257879" cy="938034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79" cy="9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C4463C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Cs/>
          <w:sz w:val="24"/>
          <w:szCs w:val="24"/>
          <w:lang w:eastAsia="de-DE"/>
        </w:rPr>
        <w:t>Wie kann ein Fehler in der MOST-Bus Ringstruktur ermittelt werden?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B0AFF" w:rsidRPr="00C4463C" w:rsidRDefault="00C4463C" w:rsidP="00C4463C">
      <w:pPr>
        <w:pStyle w:val="Listenabsatz"/>
        <w:numPr>
          <w:ilvl w:val="0"/>
          <w:numId w:val="40"/>
        </w:numPr>
        <w:spacing w:line="240" w:lineRule="auto"/>
        <w:rPr>
          <w:rFonts w:eastAsia="Times New Roman" w:cs="Arial"/>
          <w:bCs/>
          <w:color w:val="FF0000"/>
          <w:sz w:val="28"/>
          <w:szCs w:val="28"/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2EBBB" wp14:editId="2CAA510E">
                <wp:simplePos x="0" y="0"/>
                <wp:positionH relativeFrom="column">
                  <wp:posOffset>485030</wp:posOffset>
                </wp:positionH>
                <wp:positionV relativeFrom="paragraph">
                  <wp:posOffset>216535</wp:posOffset>
                </wp:positionV>
                <wp:extent cx="5974773" cy="0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77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D974" id="AutoShape 4" o:spid="_x0000_s1026" type="#_x0000_t32" style="position:absolute;margin-left:38.2pt;margin-top:17.05pt;width:470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"/>
            </w:pict>
          </mc:Fallback>
        </mc:AlternateContent>
      </w:r>
      <w:r w:rsidR="00A21DCE" w:rsidRPr="00C4463C">
        <w:rPr>
          <w:rFonts w:eastAsia="Times New Roman" w:cs="Arial"/>
          <w:bCs/>
          <w:color w:val="FF0000"/>
          <w:sz w:val="28"/>
          <w:szCs w:val="28"/>
          <w:lang w:eastAsia="de-DE"/>
        </w:rPr>
        <w:t>Mit Hilfe des VCDS ü</w:t>
      </w:r>
      <w:r w:rsidR="008B0AFF" w:rsidRPr="00C4463C"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ber </w:t>
      </w:r>
      <w:r w:rsidR="00BE7796">
        <w:rPr>
          <w:rFonts w:eastAsia="Times New Roman" w:cs="Arial"/>
          <w:bCs/>
          <w:color w:val="FF0000"/>
          <w:sz w:val="28"/>
          <w:szCs w:val="28"/>
          <w:lang w:eastAsia="de-DE"/>
        </w:rPr>
        <w:t>eine</w:t>
      </w:r>
      <w:r w:rsidR="008B0AFF" w:rsidRPr="00C4463C"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 Ringbruchdiagnose</w:t>
      </w:r>
      <w:r w:rsidR="00BE7796">
        <w:rPr>
          <w:rFonts w:eastAsia="Times New Roman" w:cs="Arial"/>
          <w:bCs/>
          <w:color w:val="FF0000"/>
          <w:sz w:val="28"/>
          <w:szCs w:val="28"/>
          <w:lang w:eastAsia="de-DE"/>
        </w:rPr>
        <w:t>.</w:t>
      </w:r>
    </w:p>
    <w:p w:rsidR="00A21DCE" w:rsidRPr="00C4463C" w:rsidRDefault="00A21DCE" w:rsidP="00C4463C">
      <w:pPr>
        <w:pStyle w:val="Listenabsatz"/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21DCE" w:rsidRDefault="008C0190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EBBB" wp14:editId="5345C92D">
                <wp:simplePos x="0" y="0"/>
                <wp:positionH relativeFrom="column">
                  <wp:posOffset>486410</wp:posOffset>
                </wp:positionH>
                <wp:positionV relativeFrom="paragraph">
                  <wp:posOffset>66040</wp:posOffset>
                </wp:positionV>
                <wp:extent cx="5974773" cy="0"/>
                <wp:effectExtent l="0" t="0" r="0" b="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77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ACE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8.3pt;margin-top:5.2pt;width:470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kdHwIAADw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"/>
            </w:pict>
          </mc:Fallback>
        </mc:AlternateContent>
      </w:r>
    </w:p>
    <w:p w:rsidR="00A21DCE" w:rsidRDefault="00A21DCE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21DCE" w:rsidRDefault="00A21DCE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21DCE" w:rsidRPr="007309A3" w:rsidRDefault="00A21DCE" w:rsidP="008B0AFF">
      <w:pPr>
        <w:spacing w:line="240" w:lineRule="auto"/>
        <w:rPr>
          <w:rFonts w:ascii="Arial" w:eastAsia="Times New Roman" w:hAnsi="Arial" w:cs="Arial"/>
          <w:bCs/>
          <w:sz w:val="16"/>
          <w:szCs w:val="16"/>
          <w:lang w:eastAsia="de-DE"/>
        </w:rPr>
      </w:pPr>
    </w:p>
    <w:p w:rsidR="00A51A1F" w:rsidRDefault="00A51A1F" w:rsidP="00A51A1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A51A1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Informationsbeschaffung:</w:t>
      </w:r>
    </w:p>
    <w:p w:rsidR="00A51A1F" w:rsidRPr="00A51A1F" w:rsidRDefault="00A51A1F" w:rsidP="00A51A1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A51A1F" w:rsidRDefault="00A51A1F" w:rsidP="00A51A1F">
      <w:pPr>
        <w:pStyle w:val="Listenabsatz"/>
        <w:numPr>
          <w:ilvl w:val="0"/>
          <w:numId w:val="40"/>
        </w:num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 w:rsidRPr="00A51A1F">
        <w:rPr>
          <w:rFonts w:ascii="Arial" w:eastAsia="Times New Roman" w:hAnsi="Arial" w:cs="Arial"/>
          <w:bCs/>
          <w:sz w:val="24"/>
          <w:szCs w:val="24"/>
          <w:lang w:eastAsia="de-DE"/>
        </w:rPr>
        <w:t>Fahrzeugindividuelle Informationen/Grunddaten sind in den beiliegenden Ordnern aufgeführt.</w:t>
      </w:r>
    </w:p>
    <w:p w:rsidR="00A51A1F" w:rsidRDefault="00A51A1F" w:rsidP="00A51A1F">
      <w:pPr>
        <w:pStyle w:val="Listenabsatz"/>
        <w:numPr>
          <w:ilvl w:val="0"/>
          <w:numId w:val="40"/>
        </w:num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>
        <w:rPr>
          <w:rFonts w:ascii="Arial" w:eastAsia="Times New Roman" w:hAnsi="Arial" w:cs="Arial"/>
          <w:bCs/>
          <w:sz w:val="24"/>
          <w:szCs w:val="24"/>
          <w:lang w:eastAsia="de-DE"/>
        </w:rPr>
        <w:t>Weitere Informationen können an den 4 Werkstatt-PC´s mit Hilfe von Elsa</w:t>
      </w:r>
      <w:r w:rsidR="00A62D5F">
        <w:rPr>
          <w:rFonts w:ascii="Arial" w:eastAsia="Times New Roman" w:hAnsi="Arial" w:cs="Arial"/>
          <w:bCs/>
          <w:sz w:val="24"/>
          <w:szCs w:val="24"/>
          <w:lang w:eastAsia="de-DE"/>
        </w:rPr>
        <w:t>-</w:t>
      </w:r>
      <w:r>
        <w:rPr>
          <w:rFonts w:ascii="Arial" w:eastAsia="Times New Roman" w:hAnsi="Arial" w:cs="Arial"/>
          <w:bCs/>
          <w:sz w:val="24"/>
          <w:szCs w:val="24"/>
          <w:lang w:eastAsia="de-DE"/>
        </w:rPr>
        <w:t>Win ausgelesen werden.</w:t>
      </w:r>
    </w:p>
    <w:p w:rsidR="00A51A1F" w:rsidRPr="00A51A1F" w:rsidRDefault="00A51A1F" w:rsidP="00A51A1F">
      <w:pPr>
        <w:spacing w:line="240" w:lineRule="auto"/>
        <w:ind w:left="360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51A1F" w:rsidRDefault="00A51A1F" w:rsidP="00A51A1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29066E" w:rsidRDefault="0029066E" w:rsidP="0029066E">
      <w:pPr>
        <w:pStyle w:val="Liste"/>
        <w:tabs>
          <w:tab w:val="left" w:pos="0"/>
        </w:tabs>
        <w:snapToGrid w:val="0"/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46334452" wp14:editId="46AB673B">
            <wp:simplePos x="0" y="0"/>
            <wp:positionH relativeFrom="column">
              <wp:posOffset>3295650</wp:posOffset>
            </wp:positionH>
            <wp:positionV relativeFrom="paragraph">
              <wp:posOffset>88265</wp:posOffset>
            </wp:positionV>
            <wp:extent cx="32766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74" y="21365"/>
                <wp:lineTo x="21474" y="0"/>
                <wp:lineTo x="0" y="0"/>
              </wp:wrapPolygon>
            </wp:wrapTight>
            <wp:docPr id="110" name="Grafik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Diagnoseablauf mit dem VCDS am Audi Q5</w:t>
      </w:r>
    </w:p>
    <w:p w:rsidR="0029066E" w:rsidRDefault="0029066E" w:rsidP="0029066E"/>
    <w:p w:rsidR="0029066E" w:rsidRDefault="0029066E" w:rsidP="0029066E">
      <w:r>
        <w:t xml:space="preserve">     </w:t>
      </w:r>
    </w:p>
    <w:p w:rsidR="0029066E" w:rsidRDefault="0029066E" w:rsidP="0029066E"/>
    <w:p w:rsidR="0029066E" w:rsidRDefault="0029066E" w:rsidP="0029066E"/>
    <w:p w:rsidR="0029066E" w:rsidRDefault="0029066E" w:rsidP="0029066E">
      <w:pPr>
        <w:rPr>
          <w:b/>
          <w:bCs/>
        </w:rPr>
      </w:pPr>
    </w:p>
    <w:p w:rsidR="008C0190" w:rsidRDefault="0029066E" w:rsidP="0029066E">
      <w:pPr>
        <w:rPr>
          <w:b/>
          <w:bCs/>
        </w:rPr>
      </w:pPr>
      <w:r>
        <w:rPr>
          <w:b/>
          <w:bCs/>
        </w:rPr>
        <w:t xml:space="preserve">      </w:t>
      </w:r>
    </w:p>
    <w:p w:rsidR="008C0190" w:rsidRDefault="008C0190" w:rsidP="0029066E">
      <w:pPr>
        <w:rPr>
          <w:b/>
          <w:bCs/>
        </w:rPr>
      </w:pPr>
    </w:p>
    <w:p w:rsidR="00A51A1F" w:rsidRDefault="00A51A1F" w:rsidP="0029066E">
      <w:pPr>
        <w:rPr>
          <w:b/>
          <w:bCs/>
        </w:rPr>
      </w:pPr>
    </w:p>
    <w:p w:rsidR="0029066E" w:rsidRDefault="0029066E" w:rsidP="0029066E">
      <w:pPr>
        <w:rPr>
          <w:b/>
          <w:bCs/>
        </w:rPr>
      </w:pPr>
      <w:r>
        <w:rPr>
          <w:b/>
          <w:bCs/>
        </w:rPr>
        <w:t>Ablauf der Diagnose:</w:t>
      </w:r>
      <w:r w:rsidRPr="000B5513">
        <w:rPr>
          <w:noProof/>
        </w:rPr>
        <w:t xml:space="preserve"> </w:t>
      </w:r>
    </w:p>
    <w:p w:rsidR="0029066E" w:rsidRDefault="0029066E" w:rsidP="0029066E">
      <w:pPr>
        <w:pStyle w:val="Listenabsatz"/>
        <w:numPr>
          <w:ilvl w:val="0"/>
          <w:numId w:val="50"/>
        </w:numPr>
      </w:pPr>
      <w:r>
        <w:t>VCDS Starten</w:t>
      </w:r>
    </w:p>
    <w:p w:rsidR="0029066E" w:rsidRDefault="0029066E" w:rsidP="0029066E">
      <w:pPr>
        <w:pStyle w:val="Listenabsatz"/>
        <w:numPr>
          <w:ilvl w:val="0"/>
          <w:numId w:val="5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DB50C" wp14:editId="17577BF5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236220" cy="123825"/>
                <wp:effectExtent l="0" t="19050" r="30480" b="47625"/>
                <wp:wrapNone/>
                <wp:docPr id="105" name="Pfeil: nach recht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220" cy="12382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CC9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05" o:spid="_x0000_s1026" type="#_x0000_t13" style="position:absolute;margin-left:143.25pt;margin-top:1.5pt;width:18.6pt;height:9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" adj="15939" fillcolor="windowText" strokeweight="1pt"/>
            </w:pict>
          </mc:Fallback>
        </mc:AlternateContent>
      </w:r>
      <w:r>
        <w:t>Fahrzeug identifizieren           Audi Q5, Motorkennbuchstaben CHJA</w:t>
      </w:r>
    </w:p>
    <w:p w:rsidR="0029066E" w:rsidRDefault="0029066E" w:rsidP="0029066E">
      <w:pPr>
        <w:pStyle w:val="Listenabsatz"/>
        <w:numPr>
          <w:ilvl w:val="0"/>
          <w:numId w:val="5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3B1D61" wp14:editId="00E2CEA2">
                <wp:simplePos x="0" y="0"/>
                <wp:positionH relativeFrom="column">
                  <wp:posOffset>3417570</wp:posOffset>
                </wp:positionH>
                <wp:positionV relativeFrom="paragraph">
                  <wp:posOffset>35560</wp:posOffset>
                </wp:positionV>
                <wp:extent cx="236220" cy="123825"/>
                <wp:effectExtent l="0" t="19050" r="30480" b="47625"/>
                <wp:wrapNone/>
                <wp:docPr id="106" name="Pfeil: nach recht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220" cy="12382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1D6C" id="Pfeil: nach rechts 106" o:spid="_x0000_s1026" type="#_x0000_t13" style="position:absolute;margin-left:269.1pt;margin-top:2.8pt;width:18.6pt;height:9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" adj="15939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1DDFC4" wp14:editId="4D1E1D8C">
                <wp:simplePos x="0" y="0"/>
                <wp:positionH relativeFrom="column">
                  <wp:posOffset>1343660</wp:posOffset>
                </wp:positionH>
                <wp:positionV relativeFrom="paragraph">
                  <wp:posOffset>27940</wp:posOffset>
                </wp:positionV>
                <wp:extent cx="236220" cy="123825"/>
                <wp:effectExtent l="0" t="19050" r="30480" b="47625"/>
                <wp:wrapNone/>
                <wp:docPr id="107" name="Pfeil: nach recht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220" cy="12382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E615" id="Pfeil: nach rechts 107" o:spid="_x0000_s1026" type="#_x0000_t13" style="position:absolute;margin-left:105.8pt;margin-top:2.2pt;width:18.6pt;height:9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" adj="15939" fillcolor="windowText" strokeweight="1pt"/>
            </w:pict>
          </mc:Fallback>
        </mc:AlternateContent>
      </w:r>
      <w:r>
        <w:t xml:space="preserve">Anwendungen           Fehlerspeicher prüfen/löschen           Ausschließlich für CAN-basierte Systeme    </w:t>
      </w:r>
    </w:p>
    <w:p w:rsidR="0029066E" w:rsidRDefault="0029066E" w:rsidP="0029066E">
      <w:pPr>
        <w:pStyle w:val="Listenabsatz"/>
        <w:numPr>
          <w:ilvl w:val="0"/>
          <w:numId w:val="50"/>
        </w:numPr>
      </w:pPr>
      <w:r>
        <w:t>Ringbruchdiagnose Starten</w:t>
      </w:r>
    </w:p>
    <w:p w:rsidR="0029066E" w:rsidRPr="0005391B" w:rsidRDefault="0029066E" w:rsidP="0029066E">
      <w:pPr>
        <w:pStyle w:val="Listenabsatz"/>
      </w:pPr>
    </w:p>
    <w:p w:rsidR="00A21DCE" w:rsidRDefault="00A21DCE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B0AFF" w:rsidRPr="008B0AFF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  <w:r w:rsidRPr="00C4463C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1.2 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Führe am gezeigten System eine Ringbruch-Diagnose durch.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21DCE" w:rsidRDefault="00A21DCE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</w:t>
      </w:r>
      <w:r w:rsidR="008528D2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:</w:t>
      </w: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768"/>
        <w:gridCol w:w="1620"/>
        <w:gridCol w:w="1389"/>
      </w:tblGrid>
      <w:tr w:rsidR="008B0AFF" w:rsidRPr="008B0AFF" w:rsidTr="00683D0D">
        <w:tc>
          <w:tcPr>
            <w:tcW w:w="6768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620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89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8B0AFF" w:rsidRPr="008B0AFF" w:rsidTr="00683D0D">
        <w:tc>
          <w:tcPr>
            <w:tcW w:w="6768" w:type="dxa"/>
            <w:vAlign w:val="center"/>
          </w:tcPr>
          <w:p w:rsidR="008B0AFF" w:rsidRPr="008B0AFF" w:rsidRDefault="00CA650B" w:rsidP="008B0AFF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bookmarkStart w:id="0" w:name="_Hlk499456210"/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="008B0AFF"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89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B0AFF" w:rsidRPr="008B0AFF" w:rsidTr="00683D0D">
        <w:tc>
          <w:tcPr>
            <w:tcW w:w="6768" w:type="dxa"/>
            <w:vAlign w:val="center"/>
          </w:tcPr>
          <w:p w:rsidR="008B0AFF" w:rsidRPr="008B0AFF" w:rsidRDefault="00CA650B" w:rsidP="008B0AFF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="008B0AFF"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89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B0AFF" w:rsidRPr="008B0AFF" w:rsidTr="00683D0D">
        <w:tc>
          <w:tcPr>
            <w:tcW w:w="6768" w:type="dxa"/>
            <w:vAlign w:val="center"/>
          </w:tcPr>
          <w:p w:rsidR="008B0AFF" w:rsidRPr="008B0AFF" w:rsidRDefault="00CA650B" w:rsidP="008B0AFF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89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B0AFF" w:rsidRPr="008B0AFF" w:rsidTr="00683D0D">
        <w:tc>
          <w:tcPr>
            <w:tcW w:w="6768" w:type="dxa"/>
            <w:vAlign w:val="center"/>
          </w:tcPr>
          <w:p w:rsidR="008B0AFF" w:rsidRPr="008B0AFF" w:rsidRDefault="00CA650B" w:rsidP="008B0AFF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</w:t>
            </w:r>
            <w:r w:rsidR="001401CB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J525_</w:t>
            </w: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Soundsystem</w:t>
            </w:r>
          </w:p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89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bookmarkEnd w:id="0"/>
      <w:tr w:rsidR="008B0AFF" w:rsidRPr="008B0AFF" w:rsidTr="00683D0D">
        <w:tc>
          <w:tcPr>
            <w:tcW w:w="6768" w:type="dxa"/>
            <w:vAlign w:val="center"/>
          </w:tcPr>
          <w:p w:rsidR="008B0AFF" w:rsidRDefault="008B0AFF" w:rsidP="00CA650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  <w:p w:rsidR="00CA650B" w:rsidRPr="008B0AFF" w:rsidRDefault="00CA650B" w:rsidP="00CA650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:rsidR="008B0AFF" w:rsidRPr="008B0AFF" w:rsidRDefault="008B0AFF" w:rsidP="008B0AFF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</w:p>
        </w:tc>
      </w:tr>
    </w:tbl>
    <w:p w:rsidR="008B0AFF" w:rsidRPr="008B0AFF" w:rsidRDefault="008B0AFF" w:rsidP="008B0AFF">
      <w:pPr>
        <w:spacing w:line="240" w:lineRule="auto"/>
        <w:rPr>
          <w:rFonts w:eastAsia="Times New Roman" w:cs="Arial"/>
          <w:bCs/>
          <w:sz w:val="24"/>
          <w:szCs w:val="24"/>
          <w:lang w:eastAsia="de-DE"/>
        </w:rPr>
      </w:pPr>
    </w:p>
    <w:p w:rsidR="008C0190" w:rsidRDefault="008B0AFF" w:rsidP="008B0AFF">
      <w:pPr>
        <w:spacing w:line="240" w:lineRule="auto"/>
        <w:rPr>
          <w:rFonts w:eastAsia="Times New Roman" w:cs="Arial"/>
          <w:bCs/>
          <w:sz w:val="24"/>
          <w:szCs w:val="24"/>
          <w:lang w:eastAsia="de-DE"/>
        </w:rPr>
      </w:pPr>
      <w:r w:rsidRPr="008C0190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  <w:r w:rsidRPr="008B0AFF">
        <w:rPr>
          <w:rFonts w:eastAsia="Times New Roman" w:cs="Arial"/>
          <w:bCs/>
          <w:sz w:val="24"/>
          <w:szCs w:val="24"/>
          <w:lang w:eastAsia="de-DE"/>
        </w:rPr>
        <w:t xml:space="preserve"> </w:t>
      </w:r>
    </w:p>
    <w:p w:rsidR="008C0190" w:rsidRDefault="008C0190" w:rsidP="008B0AFF">
      <w:pPr>
        <w:spacing w:line="240" w:lineRule="auto"/>
        <w:rPr>
          <w:rFonts w:eastAsia="Times New Roman" w:cs="Arial"/>
          <w:bCs/>
          <w:color w:val="FF0000"/>
          <w:sz w:val="28"/>
          <w:szCs w:val="28"/>
          <w:lang w:eastAsia="de-DE"/>
        </w:rPr>
      </w:pPr>
    </w:p>
    <w:p w:rsidR="008B0AFF" w:rsidRPr="008C0190" w:rsidRDefault="008B0AFF" w:rsidP="008C0190">
      <w:pPr>
        <w:pStyle w:val="Listenabsatz"/>
        <w:numPr>
          <w:ilvl w:val="0"/>
          <w:numId w:val="40"/>
        </w:numPr>
        <w:spacing w:line="240" w:lineRule="auto"/>
        <w:rPr>
          <w:rFonts w:eastAsia="Times New Roman" w:cs="Arial"/>
          <w:bCs/>
          <w:sz w:val="24"/>
          <w:szCs w:val="24"/>
          <w:lang w:eastAsia="de-DE"/>
        </w:rPr>
      </w:pPr>
      <w:r w:rsidRPr="008C0190">
        <w:rPr>
          <w:rFonts w:eastAsia="Times New Roman" w:cs="Arial"/>
          <w:bCs/>
          <w:color w:val="FF0000"/>
          <w:sz w:val="28"/>
          <w:szCs w:val="28"/>
          <w:lang w:eastAsia="de-DE"/>
        </w:rPr>
        <w:t>Most-Bus Ringstruktur i.O.</w:t>
      </w:r>
    </w:p>
    <w:p w:rsidR="008B0AFF" w:rsidRPr="008B0AFF" w:rsidRDefault="008C0190" w:rsidP="008B0AFF">
      <w:pPr>
        <w:spacing w:line="240" w:lineRule="auto"/>
        <w:rPr>
          <w:rFonts w:ascii="Arial" w:eastAsia="Times New Roman" w:hAnsi="Arial" w:cs="Arial"/>
          <w:bCs/>
          <w:sz w:val="16"/>
          <w:szCs w:val="16"/>
          <w:lang w:eastAsia="de-DE"/>
        </w:rPr>
      </w:pPr>
      <w:r w:rsidRPr="008C0190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65ABE3" wp14:editId="2BCA5110">
                <wp:simplePos x="0" y="0"/>
                <wp:positionH relativeFrom="column">
                  <wp:posOffset>447675</wp:posOffset>
                </wp:positionH>
                <wp:positionV relativeFrom="paragraph">
                  <wp:posOffset>26035</wp:posOffset>
                </wp:positionV>
                <wp:extent cx="5974773" cy="0"/>
                <wp:effectExtent l="0" t="0" r="0" b="0"/>
                <wp:wrapNone/>
                <wp:docPr id="1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77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9F758" id="AutoShape 4" o:spid="_x0000_s1026" type="#_x0000_t32" style="position:absolute;margin-left:35.25pt;margin-top:2.05pt;width:470.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"/>
            </w:pict>
          </mc:Fallback>
        </mc:AlternateConten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C0190" w:rsidRDefault="008C0190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C0190" w:rsidRDefault="008C0190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D20AA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  <w:r w:rsidRPr="00C4463C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1.3 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Simuliere durch entfernen der Sicherung</w:t>
      </w:r>
      <w:r w:rsidR="00AD20AA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 des Radios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 eines in der Ringstruktur befindlichen </w:t>
      </w:r>
      <w:r w:rsidR="00AD20AA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   </w:t>
      </w:r>
    </w:p>
    <w:p w:rsidR="008B0AFF" w:rsidRPr="008B0AFF" w:rsidRDefault="00AD20AA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  <w:r w:rsidRPr="00AD20AA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     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Steuergerätes</w:t>
      </w:r>
      <w:r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 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einen Fehler.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8B0AFF" w:rsidRPr="008B0AFF" w:rsidTr="00683D0D">
        <w:tc>
          <w:tcPr>
            <w:tcW w:w="6325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1401CB" w:rsidRPr="008B0AFF" w:rsidTr="00683D0D">
        <w:tc>
          <w:tcPr>
            <w:tcW w:w="632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2B72C1" w:rsidRPr="008B0AFF" w:rsidTr="00683D0D">
        <w:tc>
          <w:tcPr>
            <w:tcW w:w="6325" w:type="dxa"/>
            <w:vAlign w:val="center"/>
          </w:tcPr>
          <w:p w:rsidR="002B72C1" w:rsidRPr="008B0AFF" w:rsidRDefault="002B72C1" w:rsidP="002B72C1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2B72C1" w:rsidRPr="008B0AFF" w:rsidRDefault="002B72C1" w:rsidP="002B72C1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2B72C1" w:rsidRPr="008B0AFF" w:rsidRDefault="002B72C1" w:rsidP="002B72C1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2B72C1" w:rsidRPr="008B0AFF" w:rsidRDefault="002B72C1" w:rsidP="002B72C1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2B72C1" w:rsidRPr="008B0AFF" w:rsidTr="00683D0D">
        <w:tc>
          <w:tcPr>
            <w:tcW w:w="6325" w:type="dxa"/>
            <w:vAlign w:val="center"/>
          </w:tcPr>
          <w:p w:rsidR="002B72C1" w:rsidRPr="008B0AFF" w:rsidRDefault="002B72C1" w:rsidP="002B72C1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2B72C1" w:rsidRPr="008B0AFF" w:rsidRDefault="002B72C1" w:rsidP="002B72C1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2B72C1" w:rsidRPr="008B0AFF" w:rsidRDefault="003C5D54" w:rsidP="002B72C1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  <w:tc>
          <w:tcPr>
            <w:tcW w:w="1365" w:type="dxa"/>
            <w:vAlign w:val="center"/>
          </w:tcPr>
          <w:p w:rsidR="002B72C1" w:rsidRPr="008B0AFF" w:rsidRDefault="002B72C1" w:rsidP="002B72C1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3C5D54" w:rsidRPr="008B0AFF" w:rsidTr="00683D0D">
        <w:tc>
          <w:tcPr>
            <w:tcW w:w="6325" w:type="dxa"/>
            <w:vAlign w:val="center"/>
          </w:tcPr>
          <w:p w:rsidR="003C5D54" w:rsidRPr="008B0AFF" w:rsidRDefault="003C5D54" w:rsidP="003C5D54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  <w:p w:rsidR="003C5D54" w:rsidRPr="008B0AFF" w:rsidRDefault="003C5D54" w:rsidP="003C5D54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3C5D54" w:rsidRPr="008B0AFF" w:rsidRDefault="003C5D54" w:rsidP="003C5D54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3C5D54" w:rsidRPr="008B0AFF" w:rsidRDefault="003C5D54" w:rsidP="003C5D54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</w:t>
            </w: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ehler</w:t>
            </w:r>
          </w:p>
        </w:tc>
      </w:tr>
      <w:tr w:rsidR="003C5D54" w:rsidRPr="008B0AFF" w:rsidTr="00683D0D">
        <w:tc>
          <w:tcPr>
            <w:tcW w:w="6325" w:type="dxa"/>
            <w:vAlign w:val="center"/>
          </w:tcPr>
          <w:p w:rsidR="003C5D54" w:rsidRDefault="00A62D5F" w:rsidP="003C5D54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Sicherung Radio defekt, Kofferraum rechts Halter ST5 Sicherung 5 = 5A</w:t>
            </w:r>
          </w:p>
          <w:p w:rsidR="003C5D54" w:rsidRPr="008B0AFF" w:rsidRDefault="003C5D54" w:rsidP="003C5D54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3C5D54" w:rsidRPr="008B0AFF" w:rsidRDefault="003C5D54" w:rsidP="003C5D54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3C5D54" w:rsidRPr="008B0AFF" w:rsidRDefault="003C5D54" w:rsidP="003C5D54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eastAsia="de-DE"/>
        </w:rPr>
      </w:pPr>
    </w:p>
    <w:p w:rsidR="008B0AFF" w:rsidRPr="007309A3" w:rsidRDefault="007309A3" w:rsidP="007309A3">
      <w:pPr>
        <w:pStyle w:val="Listenabsatz"/>
        <w:numPr>
          <w:ilvl w:val="0"/>
          <w:numId w:val="40"/>
        </w:numPr>
        <w:spacing w:line="240" w:lineRule="auto"/>
        <w:rPr>
          <w:rFonts w:eastAsia="Times New Roman" w:cs="Arial"/>
          <w:bCs/>
          <w:color w:val="FF0000"/>
          <w:sz w:val="28"/>
          <w:szCs w:val="28"/>
          <w:lang w:eastAsia="de-DE"/>
        </w:rPr>
      </w:pPr>
      <w:r w:rsidRPr="007309A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BB32DA" wp14:editId="5FE8683C">
                <wp:simplePos x="0" y="0"/>
                <wp:positionH relativeFrom="column">
                  <wp:posOffset>421508</wp:posOffset>
                </wp:positionH>
                <wp:positionV relativeFrom="paragraph">
                  <wp:posOffset>223520</wp:posOffset>
                </wp:positionV>
                <wp:extent cx="6152868" cy="661670"/>
                <wp:effectExtent l="0" t="0" r="38735" b="24130"/>
                <wp:wrapNone/>
                <wp:docPr id="19" name="Gruppiere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2868" cy="661670"/>
                          <a:chOff x="2564" y="2972"/>
                          <a:chExt cx="6916" cy="1042"/>
                        </a:xfrm>
                      </wpg:grpSpPr>
                      <wps:wsp>
                        <wps:cNvPr id="20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64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0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80" y="40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CD686" id="Gruppieren 19" o:spid="_x0000_s1026" style="position:absolute;margin-left:33.2pt;margin-top:17.6pt;width:484.5pt;height:52.1pt;z-index:251673600" coordorigin="2564,2972" coordsize="6916,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564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4" o:spid="_x0000_s1028" type="#_x0000_t32" style="position:absolute;left:2580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AutoShape 5" o:spid="_x0000_s1029" type="#_x0000_t32" style="position:absolute;left:2572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6" o:spid="_x0000_s1030" type="#_x0000_t32" style="position:absolute;left:2580;top:40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</v:group>
            </w:pict>
          </mc:Fallback>
        </mc:AlternateContent>
      </w:r>
      <w:r w:rsidR="008B0AFF" w:rsidRPr="007309A3"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In Diesem Fall liegt ein elektrischer Fehler (keine Spannungsversorgung) vor. Dieser zieht immer einen Optischen Fehler nach sich, da das betroffene Steuergerät </w:t>
      </w:r>
      <w:r w:rsidR="00A62D5F">
        <w:rPr>
          <w:rFonts w:eastAsia="Times New Roman" w:cs="Arial"/>
          <w:bCs/>
          <w:color w:val="FF0000"/>
          <w:sz w:val="28"/>
          <w:szCs w:val="28"/>
          <w:lang w:eastAsia="de-DE"/>
        </w:rPr>
        <w:t>weder</w:t>
      </w:r>
      <w:r w:rsidR="008B0AFF" w:rsidRPr="007309A3"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 optischen Signale empfangen </w:t>
      </w:r>
      <w:r w:rsidR="00A62D5F">
        <w:rPr>
          <w:rFonts w:eastAsia="Times New Roman" w:cs="Arial"/>
          <w:bCs/>
          <w:color w:val="FF0000"/>
          <w:sz w:val="28"/>
          <w:szCs w:val="28"/>
          <w:lang w:eastAsia="de-DE"/>
        </w:rPr>
        <w:t>noch</w:t>
      </w:r>
      <w:r w:rsidR="008B0AFF" w:rsidRPr="007309A3"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 senden kann.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1C2BC5" w:rsidRDefault="001C2BC5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AD20AA" w:rsidRDefault="00C4463C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  <w:r>
        <w:rPr>
          <w:rFonts w:ascii="Arial" w:eastAsia="Times New Roman" w:hAnsi="Arial" w:cs="Arial"/>
          <w:bCs/>
          <w:sz w:val="24"/>
          <w:szCs w:val="24"/>
          <w:lang w:eastAsia="de-DE"/>
        </w:rPr>
        <w:t>1.4</w:t>
      </w:r>
      <w:r w:rsidR="008C0435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Simuliere durch entfernen des </w:t>
      </w:r>
      <w:r w:rsidR="00AD20AA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LWL-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Steckers </w:t>
      </w:r>
      <w:r w:rsidR="00AD20AA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des Soundsystems 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eines in der Ringstruktur </w:t>
      </w:r>
      <w:r w:rsidR="00AD20AA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     </w:t>
      </w:r>
    </w:p>
    <w:p w:rsidR="008B0AFF" w:rsidRPr="008B0AFF" w:rsidRDefault="00AD20AA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  <w:r w:rsidRPr="00AD20AA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     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befindlichen Steuergerätes</w:t>
      </w:r>
      <w:r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 </w:t>
      </w:r>
      <w:r w:rsidR="008B0AFF" w:rsidRPr="008B0AFF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einen Fehler.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8B0AFF" w:rsidRPr="008B0AFF" w:rsidTr="00683D0D">
        <w:tc>
          <w:tcPr>
            <w:tcW w:w="6325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8B0AFF" w:rsidRPr="008B0AFF" w:rsidRDefault="008B0AFF" w:rsidP="008B0A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1401CB" w:rsidRPr="008B0AFF" w:rsidTr="00683D0D">
        <w:tc>
          <w:tcPr>
            <w:tcW w:w="632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1401CB" w:rsidRPr="008B0AFF" w:rsidRDefault="00891A7D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1401CB" w:rsidRPr="008B0AFF" w:rsidTr="00683D0D">
        <w:tc>
          <w:tcPr>
            <w:tcW w:w="632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</w:t>
            </w:r>
          </w:p>
        </w:tc>
        <w:tc>
          <w:tcPr>
            <w:tcW w:w="136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 xml:space="preserve">i.O. </w:t>
            </w:r>
          </w:p>
        </w:tc>
      </w:tr>
      <w:tr w:rsidR="001401CB" w:rsidRPr="008B0AFF" w:rsidTr="00683D0D">
        <w:tc>
          <w:tcPr>
            <w:tcW w:w="632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1401CB" w:rsidRPr="008B0AFF" w:rsidTr="00683D0D">
        <w:tc>
          <w:tcPr>
            <w:tcW w:w="632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1401CB" w:rsidRPr="008B0AFF" w:rsidRDefault="00891A7D" w:rsidP="001401CB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  <w:r w:rsidRPr="00891A7D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1401CB" w:rsidRPr="008B0AFF" w:rsidTr="00683D0D">
        <w:tc>
          <w:tcPr>
            <w:tcW w:w="6325" w:type="dxa"/>
            <w:vAlign w:val="center"/>
          </w:tcPr>
          <w:p w:rsidR="001401CB" w:rsidRDefault="00EA3B71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Soundsystem</w:t>
            </w:r>
            <w:r w:rsidR="00A62D5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 xml:space="preserve"> LWL-</w:t>
            </w:r>
            <w:r w:rsidR="00891A7D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 xml:space="preserve">Stecker </w:t>
            </w:r>
            <w:r w:rsidR="00A62D5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abgezogen</w:t>
            </w:r>
          </w:p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1401CB" w:rsidRPr="008B0AFF" w:rsidRDefault="001401CB" w:rsidP="001401CB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A21DCE" w:rsidRDefault="00A21DCE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C0190" w:rsidRDefault="008C0190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C0190" w:rsidRDefault="008C0190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C0190" w:rsidRDefault="008C0190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C0190" w:rsidRDefault="008C0190" w:rsidP="008B0AF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  <w:r w:rsidRPr="008B0AFF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</w:p>
    <w:p w:rsidR="008B0AFF" w:rsidRPr="008B0AFF" w:rsidRDefault="008B0AFF" w:rsidP="008B0AFF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8B0AFF" w:rsidRPr="007309A3" w:rsidRDefault="007309A3" w:rsidP="007309A3">
      <w:pPr>
        <w:pStyle w:val="Listenabsatz"/>
        <w:numPr>
          <w:ilvl w:val="0"/>
          <w:numId w:val="40"/>
        </w:numPr>
        <w:spacing w:line="240" w:lineRule="auto"/>
        <w:rPr>
          <w:rFonts w:eastAsia="Times New Roman" w:cs="Arial"/>
          <w:bCs/>
          <w:color w:val="FF0000"/>
          <w:sz w:val="28"/>
          <w:szCs w:val="28"/>
          <w:lang w:eastAsia="de-DE"/>
        </w:rPr>
      </w:pPr>
      <w:r w:rsidRPr="007309A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BB32DA" wp14:editId="73804B65">
                <wp:simplePos x="0" y="0"/>
                <wp:positionH relativeFrom="margin">
                  <wp:align>right</wp:align>
                </wp:positionH>
                <wp:positionV relativeFrom="paragraph">
                  <wp:posOffset>207538</wp:posOffset>
                </wp:positionV>
                <wp:extent cx="6178164" cy="653415"/>
                <wp:effectExtent l="0" t="0" r="32385" b="13335"/>
                <wp:wrapNone/>
                <wp:docPr id="114" name="Gruppieren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8164" cy="653415"/>
                          <a:chOff x="2572" y="2897"/>
                          <a:chExt cx="6908" cy="1029"/>
                        </a:xfrm>
                      </wpg:grpSpPr>
                      <wps:wsp>
                        <wps:cNvPr id="11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0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590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80" y="3926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3F16" id="Gruppieren 114" o:spid="_x0000_s1026" style="position:absolute;margin-left:435.25pt;margin-top:16.35pt;width:486.45pt;height:51.45pt;z-index:251671552;mso-position-horizontal:right;mso-position-horizontal-relative:margin" coordorigin="2572,2897" coordsize="6908,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eG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bnY/h9Jl0gZz8AAAD//wMAUEsBAi0AFAAGAAgAAAAhANvh9svuAAAAhQEAABMAAAAAAAAAAAAA&#10;AAAAAAAAAFtDb250ZW50X1R5cGVzXS54bWxQSwECLQAUAAYACAAAACEAWvQsW78AAAAVAQAACwAA&#10;AAAAAAAAAAAAAAAfAQAAX3JlbHMvLnJlbHNQSwECLQAUAAYACAAAACEAT8a3hsMAAADcAAAADwAA&#10;AAAAAAAAAAAAAAAHAgAAZHJzL2Rvd25yZXYueG1sUEsFBgAAAAADAAMAtwAAAPcCAAAAAA==&#10;"/>
                <v:shape id="AutoShape 4" o:spid="_x0000_s1028" type="#_x0000_t32" style="position:absolute;left:2580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  <v:shape id="AutoShape 5" o:spid="_x0000_s1029" type="#_x0000_t32" style="position:absolute;left:2572;top:3590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"/>
                <v:shape id="AutoShape 6" o:spid="_x0000_s1030" type="#_x0000_t32" style="position:absolute;left:2580;top:3926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6j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PDlGZlAL38BAAD//wMAUEsBAi0AFAAGAAgAAAAhANvh9svuAAAAhQEAABMAAAAAAAAA&#10;AAAAAAAAAAAAAFtDb250ZW50X1R5cGVzXS54bWxQSwECLQAUAAYACAAAACEAWvQsW78AAAAVAQAA&#10;CwAAAAAAAAAAAAAAAAAfAQAAX3JlbHMvLnJlbHNQSwECLQAUAAYACAAAACEAkd3eo8YAAADcAAAA&#10;DwAAAAAAAAAAAAAAAAAHAgAAZHJzL2Rvd25yZXYueG1sUEsFBgAAAAADAAMAtwAAAPoCAAAAAA==&#10;"/>
                <w10:wrap anchorx="margin"/>
              </v:group>
            </w:pict>
          </mc:Fallback>
        </mc:AlternateContent>
      </w:r>
      <w:r w:rsidR="008B0AFF" w:rsidRPr="007309A3">
        <w:rPr>
          <w:rFonts w:eastAsia="Times New Roman" w:cs="Arial"/>
          <w:bCs/>
          <w:color w:val="FF0000"/>
          <w:sz w:val="28"/>
          <w:szCs w:val="28"/>
          <w:lang w:eastAsia="de-DE"/>
        </w:rPr>
        <w:t>In diesem Fall liegt ein Optischer Fehler vor. D</w:t>
      </w:r>
      <w:r w:rsidR="00A62D5F">
        <w:rPr>
          <w:rFonts w:eastAsia="Times New Roman" w:cs="Arial"/>
          <w:bCs/>
          <w:color w:val="FF0000"/>
          <w:sz w:val="28"/>
          <w:szCs w:val="28"/>
          <w:lang w:eastAsia="de-DE"/>
        </w:rPr>
        <w:t>as Soundsystem kann weder Optische Signale empfangen noch an das folgende Steuergerät (Gateway) weiterleiten.</w:t>
      </w:r>
    </w:p>
    <w:p w:rsidR="00DE4213" w:rsidRDefault="00A62D5F" w:rsidP="003A128D">
      <w:pPr>
        <w:rPr>
          <w:rFonts w:eastAsia="Times New Roman" w:cs="Arial"/>
          <w:sz w:val="24"/>
          <w:szCs w:val="24"/>
          <w:lang w:eastAsia="de-DE"/>
        </w:rPr>
      </w:pPr>
      <w:r>
        <w:rPr>
          <w:rFonts w:eastAsia="Times New Roman" w:cs="Arial"/>
          <w:sz w:val="24"/>
          <w:szCs w:val="24"/>
          <w:lang w:eastAsia="de-DE"/>
        </w:rPr>
        <w:t xml:space="preserve">              </w:t>
      </w:r>
    </w:p>
    <w:p w:rsidR="003A4A18" w:rsidRDefault="003A4A18" w:rsidP="003A4A18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bookmarkStart w:id="1" w:name="_Hlk499141019"/>
    </w:p>
    <w:p w:rsidR="00A62D5F" w:rsidRDefault="00A62D5F" w:rsidP="003A4A18">
      <w:pPr>
        <w:tabs>
          <w:tab w:val="left" w:pos="0"/>
        </w:tabs>
        <w:snapToGrid w:val="0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</w:p>
    <w:p w:rsidR="003A4A18" w:rsidRPr="00683D0D" w:rsidRDefault="003A4A18" w:rsidP="003A4A18">
      <w:pPr>
        <w:tabs>
          <w:tab w:val="left" w:pos="0"/>
        </w:tabs>
        <w:snapToGrid w:val="0"/>
        <w:rPr>
          <w:rFonts w:ascii="Arial" w:hAnsi="Arial" w:cs="Arial"/>
          <w:sz w:val="24"/>
          <w:szCs w:val="24"/>
          <w:u w:val="single"/>
        </w:rPr>
      </w:pPr>
      <w:r w:rsidRPr="00683D0D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2</w:t>
      </w:r>
      <w:r w:rsidR="00683D0D" w:rsidRPr="00683D0D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.</w:t>
      </w:r>
      <w:r w:rsidRPr="00683D0D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 xml:space="preserve"> </w:t>
      </w:r>
      <w:r w:rsidRPr="00683D0D">
        <w:rPr>
          <w:rFonts w:ascii="Arial" w:hAnsi="Arial" w:cs="Arial"/>
          <w:bCs/>
          <w:sz w:val="24"/>
          <w:szCs w:val="24"/>
          <w:u w:val="single"/>
        </w:rPr>
        <w:t>Fehler am Lichtwellenleiter diagnostizieren, Fehlerauswirkungen erkennen</w:t>
      </w:r>
      <w:r w:rsidRPr="00683D0D">
        <w:rPr>
          <w:rFonts w:ascii="Arial" w:hAnsi="Arial" w:cs="Arial"/>
          <w:sz w:val="24"/>
          <w:szCs w:val="24"/>
          <w:u w:val="single"/>
        </w:rPr>
        <w:t xml:space="preserve">  </w:t>
      </w:r>
    </w:p>
    <w:p w:rsidR="00683D0D" w:rsidRDefault="00683D0D" w:rsidP="003A4A18">
      <w:pPr>
        <w:tabs>
          <w:tab w:val="left" w:pos="0"/>
        </w:tabs>
        <w:snapToGrid w:val="0"/>
        <w:rPr>
          <w:rFonts w:ascii="Arial" w:hAnsi="Arial" w:cs="Arial"/>
          <w:sz w:val="28"/>
          <w:szCs w:val="28"/>
        </w:rPr>
      </w:pPr>
    </w:p>
    <w:p w:rsidR="00084367" w:rsidRDefault="00084367" w:rsidP="003A4A18">
      <w:pPr>
        <w:tabs>
          <w:tab w:val="left" w:pos="0"/>
        </w:tabs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Aufgabenstellung:</w:t>
      </w:r>
    </w:p>
    <w:p w:rsidR="00084367" w:rsidRPr="00683D0D" w:rsidRDefault="00084367" w:rsidP="003A4A18">
      <w:pPr>
        <w:tabs>
          <w:tab w:val="left" w:pos="0"/>
        </w:tabs>
        <w:snapToGrid w:val="0"/>
        <w:rPr>
          <w:rFonts w:ascii="Arial" w:hAnsi="Arial" w:cs="Arial"/>
          <w:sz w:val="28"/>
          <w:szCs w:val="28"/>
        </w:rPr>
      </w:pPr>
    </w:p>
    <w:p w:rsidR="00683D0D" w:rsidRPr="00683D0D" w:rsidRDefault="00683D0D" w:rsidP="00683D0D">
      <w:pPr>
        <w:numPr>
          <w:ilvl w:val="0"/>
          <w:numId w:val="40"/>
        </w:numPr>
        <w:tabs>
          <w:tab w:val="left" w:pos="360"/>
        </w:tabs>
        <w:suppressAutoHyphens/>
        <w:spacing w:line="240" w:lineRule="auto"/>
        <w:rPr>
          <w:sz w:val="24"/>
          <w:szCs w:val="24"/>
        </w:rPr>
      </w:pPr>
      <w:r w:rsidRPr="00683D0D">
        <w:rPr>
          <w:sz w:val="24"/>
          <w:szCs w:val="24"/>
        </w:rPr>
        <w:t xml:space="preserve">1 Fahrzeuge mit optischen Bussystemen wird so präpariert, dass in etwa gleiche Fehler vorliegen. (Busleitung unterbrochen, geknickt, </w:t>
      </w:r>
      <w:r w:rsidR="008C0190" w:rsidRPr="00683D0D">
        <w:rPr>
          <w:sz w:val="24"/>
          <w:szCs w:val="24"/>
        </w:rPr>
        <w:t>an gescheuert</w:t>
      </w:r>
      <w:r w:rsidRPr="00683D0D">
        <w:rPr>
          <w:sz w:val="24"/>
          <w:szCs w:val="24"/>
        </w:rPr>
        <w:t xml:space="preserve"> ...)</w:t>
      </w:r>
    </w:p>
    <w:p w:rsidR="00683D0D" w:rsidRPr="00683D0D" w:rsidRDefault="00683D0D" w:rsidP="00683D0D">
      <w:pPr>
        <w:numPr>
          <w:ilvl w:val="0"/>
          <w:numId w:val="40"/>
        </w:numPr>
        <w:tabs>
          <w:tab w:val="left" w:pos="360"/>
        </w:tabs>
        <w:suppressAutoHyphens/>
        <w:spacing w:line="240" w:lineRule="auto"/>
        <w:rPr>
          <w:sz w:val="24"/>
          <w:szCs w:val="24"/>
        </w:rPr>
      </w:pPr>
      <w:r w:rsidRPr="00683D0D">
        <w:rPr>
          <w:sz w:val="24"/>
          <w:szCs w:val="24"/>
        </w:rPr>
        <w:t>Die Schüler untersuchen und beurteilen anhand von Prüfprotokollen die Schäden.</w:t>
      </w:r>
    </w:p>
    <w:p w:rsidR="00683D0D" w:rsidRPr="00683D0D" w:rsidRDefault="00683D0D" w:rsidP="00683D0D">
      <w:pPr>
        <w:numPr>
          <w:ilvl w:val="0"/>
          <w:numId w:val="40"/>
        </w:numPr>
        <w:tabs>
          <w:tab w:val="left" w:pos="360"/>
        </w:tabs>
        <w:suppressAutoHyphens/>
        <w:spacing w:line="240" w:lineRule="auto"/>
        <w:rPr>
          <w:sz w:val="24"/>
          <w:szCs w:val="24"/>
        </w:rPr>
      </w:pPr>
      <w:r w:rsidRPr="00683D0D">
        <w:rPr>
          <w:sz w:val="24"/>
          <w:szCs w:val="24"/>
        </w:rPr>
        <w:t>Die Schüler präsentieren ihre Ergebnisse.</w:t>
      </w:r>
    </w:p>
    <w:p w:rsidR="00683D0D" w:rsidRPr="00683D0D" w:rsidRDefault="00683D0D" w:rsidP="00683D0D">
      <w:pPr>
        <w:pStyle w:val="Listenabsatz"/>
        <w:numPr>
          <w:ilvl w:val="0"/>
          <w:numId w:val="40"/>
        </w:numPr>
        <w:tabs>
          <w:tab w:val="left" w:pos="720"/>
        </w:tabs>
        <w:rPr>
          <w:sz w:val="24"/>
          <w:szCs w:val="24"/>
        </w:rPr>
      </w:pPr>
      <w:r w:rsidRPr="00683D0D">
        <w:rPr>
          <w:sz w:val="24"/>
          <w:szCs w:val="24"/>
        </w:rPr>
        <w:t xml:space="preserve">Nun werden nacheinander an Stelle des Radios manipulierte Prüfadapter mit     </w:t>
      </w:r>
    </w:p>
    <w:p w:rsidR="00683D0D" w:rsidRPr="00683D0D" w:rsidRDefault="00683D0D" w:rsidP="00683D0D">
      <w:pPr>
        <w:pStyle w:val="Listenabsatz"/>
        <w:numPr>
          <w:ilvl w:val="0"/>
          <w:numId w:val="40"/>
        </w:numPr>
        <w:tabs>
          <w:tab w:val="left" w:pos="720"/>
        </w:tabs>
        <w:rPr>
          <w:sz w:val="24"/>
          <w:szCs w:val="24"/>
        </w:rPr>
      </w:pPr>
      <w:r w:rsidRPr="00683D0D">
        <w:rPr>
          <w:sz w:val="24"/>
          <w:szCs w:val="24"/>
        </w:rPr>
        <w:t xml:space="preserve">den Durchmessern von </w:t>
      </w:r>
      <w:r w:rsidR="0005391B">
        <w:rPr>
          <w:sz w:val="24"/>
          <w:szCs w:val="24"/>
        </w:rPr>
        <w:t>(Siehe Bild Seite 4 von 7 unten)</w:t>
      </w:r>
      <w:r w:rsidR="003D09DB">
        <w:rPr>
          <w:sz w:val="24"/>
          <w:szCs w:val="24"/>
        </w:rPr>
        <w:t xml:space="preserve"> </w:t>
      </w:r>
      <w:r w:rsidRPr="00683D0D">
        <w:rPr>
          <w:sz w:val="24"/>
          <w:szCs w:val="24"/>
        </w:rPr>
        <w:t xml:space="preserve">Original 45mm, </w:t>
      </w:r>
      <w:r w:rsidR="003D09DB">
        <w:rPr>
          <w:sz w:val="24"/>
          <w:szCs w:val="24"/>
        </w:rPr>
        <w:t>M</w:t>
      </w:r>
      <w:r w:rsidRPr="00683D0D">
        <w:rPr>
          <w:sz w:val="24"/>
          <w:szCs w:val="24"/>
        </w:rPr>
        <w:t>anipuliert 12mm</w:t>
      </w:r>
      <w:r>
        <w:rPr>
          <w:sz w:val="24"/>
          <w:szCs w:val="24"/>
        </w:rPr>
        <w:t>.-</w:t>
      </w:r>
      <w:r w:rsidRPr="00683D0D">
        <w:rPr>
          <w:sz w:val="24"/>
          <w:szCs w:val="24"/>
        </w:rPr>
        <w:t xml:space="preserve"> 8mm geknickt und einer Beschädigten Isolierung eingesetzt und jeweils eine Diagnose durchgeführt.</w:t>
      </w:r>
    </w:p>
    <w:p w:rsidR="00683D0D" w:rsidRPr="00683D0D" w:rsidRDefault="00683D0D" w:rsidP="00683D0D">
      <w:pPr>
        <w:pStyle w:val="Listenabsatz"/>
        <w:numPr>
          <w:ilvl w:val="0"/>
          <w:numId w:val="40"/>
        </w:numPr>
        <w:tabs>
          <w:tab w:val="left" w:pos="360"/>
        </w:tabs>
        <w:suppressAutoHyphens/>
        <w:spacing w:line="240" w:lineRule="auto"/>
        <w:rPr>
          <w:sz w:val="24"/>
          <w:szCs w:val="24"/>
        </w:rPr>
      </w:pPr>
      <w:r w:rsidRPr="00683D0D">
        <w:rPr>
          <w:sz w:val="24"/>
          <w:szCs w:val="24"/>
        </w:rPr>
        <w:t>Die Ergebnisse werden gesammelt und geordnet, dann in die Arbeitsblätter übernommen.</w:t>
      </w:r>
    </w:p>
    <w:p w:rsidR="00683D0D" w:rsidRPr="00683D0D" w:rsidRDefault="00683D0D" w:rsidP="00683D0D">
      <w:pPr>
        <w:tabs>
          <w:tab w:val="left" w:pos="1260"/>
        </w:tabs>
        <w:ind w:right="-57"/>
        <w:rPr>
          <w:sz w:val="24"/>
          <w:szCs w:val="24"/>
        </w:rPr>
      </w:pPr>
    </w:p>
    <w:p w:rsidR="00683D0D" w:rsidRDefault="00683D0D" w:rsidP="00683D0D">
      <w:pPr>
        <w:tabs>
          <w:tab w:val="left" w:pos="1260"/>
        </w:tabs>
        <w:ind w:right="-57"/>
      </w:pPr>
      <w:r>
        <w:t xml:space="preserve">                    </w:t>
      </w:r>
    </w:p>
    <w:p w:rsidR="00683D0D" w:rsidRDefault="00084367" w:rsidP="00683D0D">
      <w:pPr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4D140DBD" wp14:editId="232D0688">
            <wp:simplePos x="0" y="0"/>
            <wp:positionH relativeFrom="column">
              <wp:posOffset>4557395</wp:posOffset>
            </wp:positionH>
            <wp:positionV relativeFrom="paragraph">
              <wp:posOffset>163195</wp:posOffset>
            </wp:positionV>
            <wp:extent cx="981710" cy="819785"/>
            <wp:effectExtent l="4762" t="0" r="0" b="0"/>
            <wp:wrapTight wrapText="bothSides">
              <wp:wrapPolygon edited="0">
                <wp:start x="105" y="21725"/>
                <wp:lineTo x="21062" y="21725"/>
                <wp:lineTo x="21062" y="644"/>
                <wp:lineTo x="105" y="644"/>
                <wp:lineTo x="105" y="21725"/>
              </wp:wrapPolygon>
            </wp:wrapTight>
            <wp:docPr id="108" name="Grafik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17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36968D74" wp14:editId="5B5CDF1A">
            <wp:simplePos x="0" y="0"/>
            <wp:positionH relativeFrom="column">
              <wp:posOffset>5524500</wp:posOffset>
            </wp:positionH>
            <wp:positionV relativeFrom="paragraph">
              <wp:posOffset>82550</wp:posOffset>
            </wp:positionV>
            <wp:extent cx="1113155" cy="981710"/>
            <wp:effectExtent l="0" t="0" r="0" b="8890"/>
            <wp:wrapTight wrapText="bothSides">
              <wp:wrapPolygon edited="0">
                <wp:start x="0" y="0"/>
                <wp:lineTo x="0" y="21376"/>
                <wp:lineTo x="21070" y="21376"/>
                <wp:lineTo x="21070" y="0"/>
                <wp:lineTo x="0" y="0"/>
              </wp:wrapPolygon>
            </wp:wrapTight>
            <wp:docPr id="109" name="Grafik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D0D" w:rsidRPr="0005391B" w:rsidRDefault="0005391B" w:rsidP="00683D0D">
      <w:pPr>
        <w:rPr>
          <w:sz w:val="24"/>
          <w:szCs w:val="24"/>
          <w:u w:val="single"/>
        </w:rPr>
      </w:pPr>
      <w:r w:rsidRPr="0005391B">
        <w:rPr>
          <w:sz w:val="24"/>
          <w:szCs w:val="24"/>
          <w:u w:val="single"/>
        </w:rPr>
        <w:t>Spezialwerkzeuge:</w:t>
      </w:r>
    </w:p>
    <w:p w:rsidR="00683D0D" w:rsidRDefault="0005391B" w:rsidP="00683D0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83D0D" w:rsidRPr="00683D0D">
        <w:rPr>
          <w:sz w:val="24"/>
          <w:szCs w:val="24"/>
        </w:rPr>
        <w:t>Teilenummer:</w:t>
      </w:r>
      <w:r w:rsidR="00496E2E">
        <w:rPr>
          <w:sz w:val="24"/>
          <w:szCs w:val="24"/>
        </w:rPr>
        <w:t xml:space="preserve"> </w:t>
      </w:r>
      <w:bookmarkStart w:id="2" w:name="_Hlk499466028"/>
      <w:r w:rsidR="00496E2E">
        <w:rPr>
          <w:sz w:val="24"/>
          <w:szCs w:val="24"/>
        </w:rPr>
        <w:t>Ringleitungsprüfadapter</w:t>
      </w:r>
      <w:bookmarkEnd w:id="2"/>
      <w:r w:rsidR="00683D0D" w:rsidRPr="00683D0D">
        <w:rPr>
          <w:sz w:val="24"/>
          <w:szCs w:val="24"/>
        </w:rPr>
        <w:t xml:space="preserve"> </w:t>
      </w:r>
      <w:r w:rsidR="00084367">
        <w:rPr>
          <w:sz w:val="24"/>
          <w:szCs w:val="24"/>
        </w:rPr>
        <w:t xml:space="preserve">            </w:t>
      </w:r>
      <w:r w:rsidR="00683D0D" w:rsidRPr="00683D0D">
        <w:rPr>
          <w:sz w:val="24"/>
          <w:szCs w:val="24"/>
        </w:rPr>
        <w:t xml:space="preserve"> Audi</w:t>
      </w:r>
      <w:r w:rsidR="00084367">
        <w:rPr>
          <w:sz w:val="24"/>
          <w:szCs w:val="24"/>
        </w:rPr>
        <w:t>:</w:t>
      </w:r>
      <w:r w:rsidR="00683D0D" w:rsidRPr="00683D0D">
        <w:rPr>
          <w:sz w:val="24"/>
          <w:szCs w:val="24"/>
        </w:rPr>
        <w:t xml:space="preserve"> 4E0 973 802   </w:t>
      </w:r>
    </w:p>
    <w:p w:rsidR="00496E2E" w:rsidRPr="00683D0D" w:rsidRDefault="00496E2E" w:rsidP="00683D0D">
      <w:pPr>
        <w:rPr>
          <w:sz w:val="24"/>
          <w:szCs w:val="24"/>
        </w:rPr>
      </w:pPr>
      <w:bookmarkStart w:id="3" w:name="_Hlk499465903"/>
      <w:r>
        <w:rPr>
          <w:sz w:val="24"/>
          <w:szCs w:val="24"/>
        </w:rPr>
        <w:t xml:space="preserve">                         </w:t>
      </w:r>
      <w:r w:rsidR="00053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Ringleitungs</w:t>
      </w:r>
      <w:r w:rsidR="00084367">
        <w:rPr>
          <w:sz w:val="24"/>
          <w:szCs w:val="24"/>
        </w:rPr>
        <w:t>-Ersatzsteuergerät   Audi: ASE 405 201 00 000</w:t>
      </w:r>
      <w:r w:rsidR="00084367" w:rsidRPr="00084367">
        <w:t xml:space="preserve"> </w:t>
      </w:r>
    </w:p>
    <w:bookmarkEnd w:id="3"/>
    <w:p w:rsidR="00683D0D" w:rsidRPr="00683D0D" w:rsidRDefault="00683D0D" w:rsidP="00683D0D">
      <w:pPr>
        <w:rPr>
          <w:sz w:val="24"/>
          <w:szCs w:val="24"/>
        </w:rPr>
      </w:pPr>
    </w:p>
    <w:p w:rsidR="00683D0D" w:rsidRPr="00683D0D" w:rsidRDefault="00683D0D" w:rsidP="00683D0D">
      <w:pPr>
        <w:rPr>
          <w:sz w:val="24"/>
          <w:szCs w:val="24"/>
        </w:rPr>
      </w:pPr>
      <w:r w:rsidRPr="00683D0D">
        <w:rPr>
          <w:sz w:val="24"/>
          <w:szCs w:val="24"/>
        </w:rPr>
        <w:t>Anmerkung zur Erkenntnisbildung:</w:t>
      </w:r>
      <w:r w:rsidR="00084367" w:rsidRPr="00084367">
        <w:t xml:space="preserve"> </w:t>
      </w:r>
    </w:p>
    <w:p w:rsidR="00683D0D" w:rsidRPr="00683D0D" w:rsidRDefault="00683D0D" w:rsidP="00683D0D">
      <w:pPr>
        <w:rPr>
          <w:i/>
          <w:color w:val="FF0000"/>
          <w:sz w:val="24"/>
          <w:szCs w:val="24"/>
        </w:rPr>
      </w:pPr>
      <w:r w:rsidRPr="00683D0D">
        <w:rPr>
          <w:i/>
          <w:color w:val="FF0000"/>
          <w:sz w:val="24"/>
          <w:szCs w:val="24"/>
        </w:rPr>
        <w:t>Lichtwellenleiter dürfen nur nach Herstellervorschrift verlegt werden.</w:t>
      </w:r>
    </w:p>
    <w:p w:rsidR="00084367" w:rsidRDefault="00683D0D" w:rsidP="00084367">
      <w:pPr>
        <w:rPr>
          <w:i/>
          <w:sz w:val="24"/>
          <w:szCs w:val="24"/>
        </w:rPr>
      </w:pPr>
      <w:r w:rsidRPr="00683D0D">
        <w:rPr>
          <w:i/>
          <w:color w:val="FF0000"/>
          <w:sz w:val="24"/>
          <w:szCs w:val="24"/>
        </w:rPr>
        <w:t>Keine Dauerbiegeradien &lt; 25mm oder Kurzzeitbiegeradien &lt; 5mm!</w:t>
      </w:r>
    </w:p>
    <w:p w:rsidR="008C0190" w:rsidRDefault="00496E2E" w:rsidP="008C0190">
      <w:r>
        <w:rPr>
          <w:b/>
          <w:bCs/>
        </w:rPr>
        <w:t>Fehler am Lichtwellenleiter diagnostizieren, Fehlerauswirkungen erkennen</w:t>
      </w:r>
      <w:r>
        <w:t xml:space="preserve"> </w:t>
      </w:r>
    </w:p>
    <w:p w:rsidR="008C0190" w:rsidRDefault="008C0190" w:rsidP="008C0190">
      <w:pPr>
        <w:rPr>
          <w:b/>
          <w:bCs/>
        </w:rPr>
      </w:pPr>
    </w:p>
    <w:p w:rsidR="00496E2E" w:rsidRPr="008C0190" w:rsidRDefault="00496E2E" w:rsidP="008C0190">
      <w:pPr>
        <w:rPr>
          <w:i/>
          <w:sz w:val="24"/>
          <w:szCs w:val="24"/>
        </w:rPr>
      </w:pPr>
      <w:r>
        <w:rPr>
          <w:b/>
          <w:bCs/>
        </w:rPr>
        <w:t xml:space="preserve">Diagnoseablauf mit dem </w:t>
      </w:r>
      <w:r w:rsidR="00084367">
        <w:rPr>
          <w:b/>
          <w:bCs/>
        </w:rPr>
        <w:t>VCDS</w:t>
      </w:r>
      <w:r>
        <w:rPr>
          <w:b/>
          <w:bCs/>
        </w:rPr>
        <w:t xml:space="preserve"> am Audi </w:t>
      </w:r>
      <w:r w:rsidR="00084367">
        <w:rPr>
          <w:b/>
          <w:bCs/>
        </w:rPr>
        <w:t>Q5</w:t>
      </w:r>
    </w:p>
    <w:p w:rsidR="0005391B" w:rsidRDefault="0005391B" w:rsidP="00496E2E"/>
    <w:p w:rsidR="00496E2E" w:rsidRDefault="00496E2E" w:rsidP="00496E2E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Eingebauter Fehler: </w:t>
      </w:r>
      <w:r w:rsidR="00084367">
        <w:rPr>
          <w:b/>
          <w:bCs/>
        </w:rPr>
        <w:t>Radio</w:t>
      </w:r>
      <w:r>
        <w:rPr>
          <w:b/>
          <w:bCs/>
        </w:rPr>
        <w:t xml:space="preserve"> ausgesteckt!</w:t>
      </w:r>
    </w:p>
    <w:p w:rsidR="00496E2E" w:rsidRDefault="00496E2E" w:rsidP="00496E2E">
      <w:pPr>
        <w:rPr>
          <w:b/>
          <w:bCs/>
        </w:rPr>
      </w:pPr>
    </w:p>
    <w:p w:rsidR="00496E2E" w:rsidRDefault="00496E2E" w:rsidP="00496E2E">
      <w:pPr>
        <w:rPr>
          <w:b/>
          <w:bCs/>
        </w:rPr>
      </w:pPr>
      <w:r>
        <w:rPr>
          <w:b/>
          <w:bCs/>
        </w:rPr>
        <w:t xml:space="preserve">      Ablauf der Diagnose:</w:t>
      </w:r>
      <w:r w:rsidR="000B5513" w:rsidRPr="000B5513">
        <w:rPr>
          <w:noProof/>
        </w:rPr>
        <w:t xml:space="preserve"> </w:t>
      </w:r>
    </w:p>
    <w:p w:rsidR="00496E2E" w:rsidRDefault="000B5513" w:rsidP="000B5513">
      <w:pPr>
        <w:pStyle w:val="Listenabsatz"/>
        <w:numPr>
          <w:ilvl w:val="0"/>
          <w:numId w:val="50"/>
        </w:numPr>
      </w:pPr>
      <w:r>
        <w:t>VCDS Starten</w:t>
      </w:r>
    </w:p>
    <w:p w:rsidR="00496E2E" w:rsidRDefault="000B5513" w:rsidP="000B5513">
      <w:pPr>
        <w:pStyle w:val="Listenabsatz"/>
        <w:numPr>
          <w:ilvl w:val="0"/>
          <w:numId w:val="5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1B44A2" wp14:editId="57571299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236220" cy="123825"/>
                <wp:effectExtent l="0" t="19050" r="30480" b="47625"/>
                <wp:wrapNone/>
                <wp:docPr id="112" name="Pfeil: nach recht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220" cy="12382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435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12" o:spid="_x0000_s1026" type="#_x0000_t13" style="position:absolute;margin-left:143.25pt;margin-top:1.5pt;width:18.6pt;height:9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" adj="15939" fillcolor="windowText" strokeweight="1pt"/>
            </w:pict>
          </mc:Fallback>
        </mc:AlternateContent>
      </w:r>
      <w:r w:rsidR="00496E2E">
        <w:t>Fahrzeug identifizieren</w:t>
      </w:r>
      <w:r>
        <w:t xml:space="preserve">     </w:t>
      </w:r>
      <w:r w:rsidR="00496E2E">
        <w:t xml:space="preserve">     </w:t>
      </w:r>
      <w:r>
        <w:t xml:space="preserve"> </w:t>
      </w:r>
      <w:r w:rsidR="00496E2E">
        <w:t xml:space="preserve">Audi </w:t>
      </w:r>
      <w:r w:rsidR="00084367">
        <w:t>Q5</w:t>
      </w:r>
      <w:r w:rsidR="00496E2E">
        <w:t xml:space="preserve">, Motorkennbuchstaben </w:t>
      </w:r>
      <w:r w:rsidR="00084367">
        <w:t>CHJA</w:t>
      </w:r>
    </w:p>
    <w:p w:rsidR="00496E2E" w:rsidRDefault="008C0435" w:rsidP="008C0435">
      <w:pPr>
        <w:pStyle w:val="Listenabsatz"/>
        <w:numPr>
          <w:ilvl w:val="0"/>
          <w:numId w:val="5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2E3A0E" wp14:editId="7194D653">
                <wp:simplePos x="0" y="0"/>
                <wp:positionH relativeFrom="column">
                  <wp:posOffset>3417570</wp:posOffset>
                </wp:positionH>
                <wp:positionV relativeFrom="paragraph">
                  <wp:posOffset>35560</wp:posOffset>
                </wp:positionV>
                <wp:extent cx="236220" cy="123825"/>
                <wp:effectExtent l="0" t="19050" r="30480" b="47625"/>
                <wp:wrapNone/>
                <wp:docPr id="123" name="Pfeil: nach recht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220" cy="12382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B04B" id="Pfeil: nach rechts 123" o:spid="_x0000_s1026" type="#_x0000_t13" style="position:absolute;margin-left:269.1pt;margin-top:2.8pt;width:18.6pt;height:9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" adj="15939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594FFF" wp14:editId="2C3602CA">
                <wp:simplePos x="0" y="0"/>
                <wp:positionH relativeFrom="column">
                  <wp:posOffset>1343660</wp:posOffset>
                </wp:positionH>
                <wp:positionV relativeFrom="paragraph">
                  <wp:posOffset>27940</wp:posOffset>
                </wp:positionV>
                <wp:extent cx="236220" cy="123825"/>
                <wp:effectExtent l="0" t="19050" r="30480" b="47625"/>
                <wp:wrapNone/>
                <wp:docPr id="113" name="Pfeil: nach recht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220" cy="12382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6CC3" id="Pfeil: nach rechts 113" o:spid="_x0000_s1026" type="#_x0000_t13" style="position:absolute;margin-left:105.8pt;margin-top:2.2pt;width:18.6pt;height:9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" adj="15939" fillcolor="windowText" strokeweight="1pt"/>
            </w:pict>
          </mc:Fallback>
        </mc:AlternateContent>
      </w:r>
      <w:r w:rsidR="000B5513">
        <w:t>Anwendungen</w:t>
      </w:r>
      <w:r>
        <w:t xml:space="preserve"> </w:t>
      </w:r>
      <w:r w:rsidR="000B5513">
        <w:t xml:space="preserve">          Fehlerspeicher prüfen/löschen          </w:t>
      </w:r>
      <w:r>
        <w:t xml:space="preserve"> </w:t>
      </w:r>
      <w:r w:rsidR="000B5513">
        <w:t xml:space="preserve">Ausschließlich für CAN-basierte Systeme    </w:t>
      </w:r>
    </w:p>
    <w:p w:rsidR="008C0190" w:rsidRDefault="00496E2E" w:rsidP="0005391B">
      <w:pPr>
        <w:pStyle w:val="Listenabsatz"/>
        <w:numPr>
          <w:ilvl w:val="0"/>
          <w:numId w:val="50"/>
        </w:numPr>
      </w:pPr>
      <w:r>
        <w:t xml:space="preserve">Ringbruchdiagnose </w:t>
      </w:r>
      <w:r w:rsidR="000B5513">
        <w:t>Starten</w:t>
      </w:r>
    </w:p>
    <w:p w:rsidR="008C0190" w:rsidRDefault="008C0190" w:rsidP="008C0190">
      <w:pPr>
        <w:rPr>
          <w:b/>
        </w:rPr>
      </w:pPr>
    </w:p>
    <w:p w:rsidR="008C0190" w:rsidRDefault="008C0190" w:rsidP="008C0190">
      <w:pPr>
        <w:rPr>
          <w:b/>
        </w:rPr>
      </w:pPr>
    </w:p>
    <w:p w:rsidR="008C0190" w:rsidRDefault="008C0190" w:rsidP="008C0190">
      <w:pPr>
        <w:rPr>
          <w:b/>
        </w:rPr>
      </w:pPr>
    </w:p>
    <w:p w:rsidR="008C0190" w:rsidRDefault="008C0190" w:rsidP="008C0190">
      <w:pPr>
        <w:rPr>
          <w:b/>
        </w:rPr>
      </w:pPr>
    </w:p>
    <w:p w:rsidR="004D218C" w:rsidRDefault="004D218C" w:rsidP="008C0190">
      <w:pPr>
        <w:rPr>
          <w:b/>
        </w:rPr>
      </w:pPr>
    </w:p>
    <w:p w:rsidR="0005391B" w:rsidRPr="000F703C" w:rsidRDefault="000F703C" w:rsidP="000F703C">
      <w:pPr>
        <w:rPr>
          <w:rFonts w:ascii="Arial" w:hAnsi="Arial" w:cs="Arial"/>
          <w:sz w:val="24"/>
          <w:szCs w:val="24"/>
        </w:rPr>
      </w:pPr>
      <w:r w:rsidRPr="000F703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3401DB09" wp14:editId="0BFD2319">
            <wp:simplePos x="0" y="0"/>
            <wp:positionH relativeFrom="margin">
              <wp:align>left</wp:align>
            </wp:positionH>
            <wp:positionV relativeFrom="paragraph">
              <wp:posOffset>499781</wp:posOffset>
            </wp:positionV>
            <wp:extent cx="6574155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25" name="Grafik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165" cy="385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03C">
        <w:rPr>
          <w:rFonts w:ascii="Arial" w:hAnsi="Arial" w:cs="Arial"/>
          <w:sz w:val="24"/>
          <w:szCs w:val="24"/>
        </w:rPr>
        <w:t xml:space="preserve">Führe die </w:t>
      </w:r>
      <w:r w:rsidR="0005391B" w:rsidRPr="000F703C">
        <w:rPr>
          <w:rFonts w:ascii="Arial" w:hAnsi="Arial" w:cs="Arial"/>
          <w:sz w:val="24"/>
          <w:szCs w:val="24"/>
        </w:rPr>
        <w:t xml:space="preserve">Diagnose mit </w:t>
      </w:r>
      <w:r w:rsidRPr="000F703C">
        <w:rPr>
          <w:rFonts w:ascii="Arial" w:hAnsi="Arial" w:cs="Arial"/>
          <w:sz w:val="24"/>
          <w:szCs w:val="24"/>
        </w:rPr>
        <w:t xml:space="preserve">den </w:t>
      </w:r>
      <w:r w:rsidR="0005391B" w:rsidRPr="000F703C">
        <w:rPr>
          <w:rFonts w:ascii="Arial" w:hAnsi="Arial" w:cs="Arial"/>
          <w:sz w:val="24"/>
          <w:szCs w:val="24"/>
        </w:rPr>
        <w:t xml:space="preserve">vorbereiteten Prüfadaptern </w:t>
      </w:r>
      <w:r w:rsidR="004D218C" w:rsidRPr="000F703C">
        <w:rPr>
          <w:rFonts w:ascii="Arial" w:hAnsi="Arial" w:cs="Arial"/>
          <w:sz w:val="24"/>
          <w:szCs w:val="24"/>
        </w:rPr>
        <w:t xml:space="preserve">(4 </w:t>
      </w:r>
      <w:r w:rsidR="0005391B" w:rsidRPr="000F703C">
        <w:rPr>
          <w:rFonts w:ascii="Arial" w:hAnsi="Arial" w:cs="Arial"/>
          <w:sz w:val="24"/>
          <w:szCs w:val="24"/>
        </w:rPr>
        <w:t>verschiedene Biegeradien</w:t>
      </w:r>
      <w:r w:rsidR="004D218C" w:rsidRPr="000F703C">
        <w:rPr>
          <w:rFonts w:ascii="Arial" w:hAnsi="Arial" w:cs="Arial"/>
          <w:sz w:val="24"/>
          <w:szCs w:val="24"/>
        </w:rPr>
        <w:t>)</w:t>
      </w:r>
      <w:r w:rsidR="0005391B" w:rsidRPr="000F703C">
        <w:rPr>
          <w:rFonts w:ascii="Arial" w:hAnsi="Arial" w:cs="Arial"/>
          <w:sz w:val="24"/>
          <w:szCs w:val="24"/>
        </w:rPr>
        <w:t xml:space="preserve"> </w:t>
      </w:r>
      <w:r w:rsidRPr="000F703C">
        <w:rPr>
          <w:rFonts w:ascii="Arial" w:hAnsi="Arial" w:cs="Arial"/>
          <w:sz w:val="24"/>
          <w:szCs w:val="24"/>
        </w:rPr>
        <w:t>mit und ohne Dämpfung (-3dB)</w:t>
      </w:r>
      <w:r>
        <w:rPr>
          <w:rFonts w:ascii="Arial" w:hAnsi="Arial" w:cs="Arial"/>
          <w:sz w:val="24"/>
          <w:szCs w:val="24"/>
        </w:rPr>
        <w:t xml:space="preserve"> bei der Ringbruchdiagnose</w:t>
      </w:r>
      <w:r w:rsidRPr="000F703C">
        <w:rPr>
          <w:rFonts w:ascii="Arial" w:hAnsi="Arial" w:cs="Arial"/>
          <w:sz w:val="24"/>
          <w:szCs w:val="24"/>
        </w:rPr>
        <w:t xml:space="preserve"> durch und notiere die Ergebnisse</w:t>
      </w:r>
      <w:r>
        <w:rPr>
          <w:rFonts w:ascii="Arial" w:hAnsi="Arial" w:cs="Arial"/>
          <w:sz w:val="24"/>
          <w:szCs w:val="24"/>
        </w:rPr>
        <w:t>.</w:t>
      </w:r>
    </w:p>
    <w:p w:rsidR="0005391B" w:rsidRPr="003D09DB" w:rsidRDefault="0005391B" w:rsidP="003D09DB">
      <w:pPr>
        <w:spacing w:line="240" w:lineRule="auto"/>
        <w:rPr>
          <w:rFonts w:eastAsia="Times New Roman" w:cstheme="minorHAnsi"/>
          <w:bCs/>
          <w:sz w:val="24"/>
          <w:szCs w:val="24"/>
          <w:u w:val="single"/>
          <w:lang w:eastAsia="de-DE"/>
        </w:rPr>
      </w:pPr>
      <w:r>
        <w:rPr>
          <w:rFonts w:ascii="Arial" w:eastAsia="Times New Roman" w:hAnsi="Arial" w:cs="Arial"/>
          <w:bCs/>
          <w:sz w:val="24"/>
          <w:szCs w:val="24"/>
          <w:lang w:eastAsia="de-DE"/>
        </w:rPr>
        <w:t>2.</w:t>
      </w:r>
      <w:r w:rsidR="003D09DB">
        <w:rPr>
          <w:rFonts w:ascii="Arial" w:eastAsia="Times New Roman" w:hAnsi="Arial" w:cs="Arial"/>
          <w:bCs/>
          <w:sz w:val="24"/>
          <w:szCs w:val="24"/>
          <w:lang w:eastAsia="de-DE"/>
        </w:rPr>
        <w:t>1</w:t>
      </w:r>
      <w:r w:rsidRPr="00C4463C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 w:rsidR="003D09DB" w:rsidRPr="003D09DB">
        <w:rPr>
          <w:rFonts w:ascii="Arial" w:hAnsi="Arial" w:cs="Arial"/>
          <w:sz w:val="24"/>
          <w:szCs w:val="24"/>
          <w:u w:val="single"/>
        </w:rPr>
        <w:t>Nun w</w:t>
      </w:r>
      <w:r w:rsidR="003D09DB">
        <w:rPr>
          <w:rFonts w:ascii="Arial" w:hAnsi="Arial" w:cs="Arial"/>
          <w:sz w:val="24"/>
          <w:szCs w:val="24"/>
          <w:u w:val="single"/>
        </w:rPr>
        <w:t>ird</w:t>
      </w:r>
      <w:r w:rsidR="003D09DB" w:rsidRPr="003D09DB">
        <w:rPr>
          <w:rFonts w:ascii="Arial" w:hAnsi="Arial" w:cs="Arial"/>
          <w:sz w:val="24"/>
          <w:szCs w:val="24"/>
          <w:u w:val="single"/>
        </w:rPr>
        <w:t xml:space="preserve"> an Stelle des Radios</w:t>
      </w:r>
      <w:r w:rsidR="004D218C">
        <w:rPr>
          <w:rFonts w:ascii="Arial" w:hAnsi="Arial" w:cs="Arial"/>
          <w:sz w:val="24"/>
          <w:szCs w:val="24"/>
          <w:u w:val="single"/>
        </w:rPr>
        <w:t xml:space="preserve"> der</w:t>
      </w:r>
      <w:r w:rsidR="003D09DB" w:rsidRPr="003D09DB">
        <w:rPr>
          <w:rFonts w:ascii="Arial" w:hAnsi="Arial" w:cs="Arial"/>
          <w:sz w:val="24"/>
          <w:szCs w:val="24"/>
          <w:u w:val="single"/>
        </w:rPr>
        <w:t xml:space="preserve"> </w:t>
      </w:r>
      <w:r w:rsidR="003D09DB">
        <w:rPr>
          <w:rFonts w:ascii="Arial" w:hAnsi="Arial" w:cs="Arial"/>
          <w:sz w:val="24"/>
          <w:szCs w:val="24"/>
          <w:u w:val="single"/>
        </w:rPr>
        <w:t xml:space="preserve">Original </w:t>
      </w:r>
      <w:r w:rsidR="003D09DB" w:rsidRPr="003D09DB">
        <w:rPr>
          <w:rFonts w:ascii="Arial" w:hAnsi="Arial" w:cs="Arial"/>
          <w:sz w:val="24"/>
          <w:szCs w:val="24"/>
          <w:u w:val="single"/>
        </w:rPr>
        <w:t xml:space="preserve">Prüfadapter </w:t>
      </w:r>
      <w:r w:rsidR="003D09DB" w:rsidRPr="003D09DB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verwendet.</w:t>
      </w:r>
      <w:r w:rsidR="003D09DB" w:rsidRPr="003D09DB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 w:rsidR="003D09DB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               </w:t>
      </w:r>
      <w:r w:rsidR="003D09DB" w:rsidRPr="003D09DB"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>Bild 1</w:t>
      </w:r>
    </w:p>
    <w:p w:rsidR="0008301C" w:rsidRPr="003D09DB" w:rsidRDefault="0008301C" w:rsidP="0008301C">
      <w:pPr>
        <w:spacing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08301C" w:rsidRPr="008B0AFF" w:rsidTr="00683D0D">
        <w:tc>
          <w:tcPr>
            <w:tcW w:w="6325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52110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52110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 xml:space="preserve"> 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7437E2" w:rsidRDefault="00891A7D" w:rsidP="008C690E">
            <w:pPr>
              <w:rPr>
                <w:rFonts w:asciiTheme="minorHAnsi" w:hAnsiTheme="minorHAnsi" w:cs="Arial"/>
                <w:bCs/>
                <w:sz w:val="28"/>
                <w:szCs w:val="28"/>
              </w:rPr>
            </w:pPr>
            <w:r w:rsidRPr="007437E2">
              <w:rPr>
                <w:rFonts w:asciiTheme="minorHAnsi" w:hAnsiTheme="minorHAnsi" w:cs="Arial"/>
                <w:bCs/>
                <w:sz w:val="28"/>
                <w:szCs w:val="28"/>
              </w:rPr>
              <w:t>Anstatt dem Radio werden die verschiedenen Prüfadapter angeschlossen</w:t>
            </w:r>
            <w:r w:rsidR="007437E2">
              <w:rPr>
                <w:rFonts w:asciiTheme="minorHAnsi" w:hAnsiTheme="minorHAnsi" w:cs="Arial"/>
                <w:bCs/>
                <w:sz w:val="28"/>
                <w:szCs w:val="28"/>
              </w:rPr>
              <w:t>:</w:t>
            </w:r>
            <w:r w:rsidR="007437E2" w:rsidRPr="007437E2">
              <w:rPr>
                <w:rFonts w:asciiTheme="minorHAnsi" w:hAnsiTheme="minorHAnsi" w:cs="Arial"/>
                <w:bCs/>
                <w:sz w:val="28"/>
                <w:szCs w:val="28"/>
              </w:rPr>
              <w:t xml:space="preserve"> Bild 1</w:t>
            </w:r>
          </w:p>
          <w:p w:rsidR="008C690E" w:rsidRPr="007437E2" w:rsidRDefault="008C690E" w:rsidP="008C690E">
            <w:pPr>
              <w:rPr>
                <w:rFonts w:asciiTheme="minorHAnsi" w:hAnsiTheme="minorHAnsi" w:cs="Arial"/>
                <w:bCs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</w:p>
    <w:p w:rsidR="0008301C" w:rsidRPr="007309A3" w:rsidRDefault="00AD20AA" w:rsidP="0008301C">
      <w:pPr>
        <w:pStyle w:val="Listenabsatz"/>
        <w:numPr>
          <w:ilvl w:val="0"/>
          <w:numId w:val="40"/>
        </w:numPr>
        <w:spacing w:line="240" w:lineRule="auto"/>
        <w:rPr>
          <w:rFonts w:eastAsia="Times New Roman" w:cs="Arial"/>
          <w:bCs/>
          <w:color w:val="FF0000"/>
          <w:sz w:val="28"/>
          <w:szCs w:val="28"/>
          <w:lang w:eastAsia="de-DE"/>
        </w:rPr>
      </w:pPr>
      <w:r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Das Radio zeigt einen Optischen Fehler, da mit dem Adapter das LWL-Signal von der </w:t>
      </w:r>
    </w:p>
    <w:p w:rsidR="008C0190" w:rsidRDefault="00EE11AA" w:rsidP="00EE11AA">
      <w:pPr>
        <w:spacing w:line="240" w:lineRule="auto"/>
        <w:ind w:left="720"/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06F33D" wp14:editId="66E4887F">
                <wp:simplePos x="0" y="0"/>
                <wp:positionH relativeFrom="column">
                  <wp:posOffset>392430</wp:posOffset>
                </wp:positionH>
                <wp:positionV relativeFrom="paragraph">
                  <wp:posOffset>6985</wp:posOffset>
                </wp:positionV>
                <wp:extent cx="6137910" cy="0"/>
                <wp:effectExtent l="0" t="0" r="0" b="0"/>
                <wp:wrapNone/>
                <wp:docPr id="1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DA55" id="AutoShape 5" o:spid="_x0000_s1026" type="#_x0000_t32" style="position:absolute;margin-left:30.9pt;margin-top:.55pt;width:483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Db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"/>
            </w:pict>
          </mc:Fallback>
        </mc:AlternateContent>
      </w:r>
      <w:r w:rsidRPr="007309A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77C5BC" wp14:editId="13FA1FEF">
                <wp:simplePos x="0" y="0"/>
                <wp:positionH relativeFrom="column">
                  <wp:posOffset>353695</wp:posOffset>
                </wp:positionH>
                <wp:positionV relativeFrom="paragraph">
                  <wp:posOffset>180340</wp:posOffset>
                </wp:positionV>
                <wp:extent cx="6163945" cy="179070"/>
                <wp:effectExtent l="0" t="0" r="27305" b="11430"/>
                <wp:wrapNone/>
                <wp:docPr id="9" name="Gruppier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179070"/>
                          <a:chOff x="2524" y="3240"/>
                          <a:chExt cx="6929" cy="282"/>
                        </a:xfrm>
                      </wpg:grpSpPr>
                      <wps:wsp>
                        <wps:cNvPr id="11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24" y="352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53" y="3240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BBA2A" id="Gruppieren 9" o:spid="_x0000_s1026" style="position:absolute;margin-left:27.85pt;margin-top:14.2pt;width:485.35pt;height:14.1pt;z-index:251682816" coordorigin="2524,3240" coordsize="6929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">
                <v:shape id="AutoShape 3" o:spid="_x0000_s1027" type="#_x0000_t32" style="position:absolute;left:2524;top:352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4" o:spid="_x0000_s1028" type="#_x0000_t32" style="position:absolute;left:2553;top:3240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</v:group>
            </w:pict>
          </mc:Fallback>
        </mc:AlternateContent>
      </w:r>
      <w:r w:rsidR="00AD20AA" w:rsidRPr="00AD20AA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Informationselektronik direkt zum Soundsystem weitergeleitet wird.</w:t>
      </w:r>
      <w:r w:rsidR="000F703C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 xml:space="preserve"> Vorteil</w:t>
      </w:r>
      <w:r w:rsidR="009B2E16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: Das restliche Bus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-System ist funktionsfähig.</w:t>
      </w:r>
      <w:r w:rsidR="000F703C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 xml:space="preserve"> </w:t>
      </w:r>
    </w:p>
    <w:p w:rsidR="00EE11AA" w:rsidRPr="00EE11AA" w:rsidRDefault="00EE11AA" w:rsidP="00EE11AA">
      <w:pPr>
        <w:spacing w:line="240" w:lineRule="auto"/>
        <w:ind w:left="720"/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</w:pPr>
    </w:p>
    <w:p w:rsidR="003D09DB" w:rsidRPr="003D09DB" w:rsidRDefault="003A4A18" w:rsidP="003D09DB">
      <w:pPr>
        <w:spacing w:line="240" w:lineRule="auto"/>
        <w:rPr>
          <w:rFonts w:eastAsia="Times New Roman" w:cstheme="minorHAnsi"/>
          <w:bCs/>
          <w:sz w:val="24"/>
          <w:szCs w:val="24"/>
          <w:u w:val="single"/>
          <w:lang w:eastAsia="de-DE"/>
        </w:rPr>
      </w:pPr>
      <w:r>
        <w:rPr>
          <w:rFonts w:ascii="Arial" w:eastAsia="Times New Roman" w:hAnsi="Arial" w:cs="Arial"/>
          <w:bCs/>
          <w:sz w:val="24"/>
          <w:szCs w:val="24"/>
          <w:lang w:eastAsia="de-DE"/>
        </w:rPr>
        <w:lastRenderedPageBreak/>
        <w:t>2.2</w:t>
      </w:r>
      <w:r w:rsidR="003D09DB" w:rsidRPr="00C4463C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 w:rsidR="003D09DB" w:rsidRPr="003D09DB">
        <w:rPr>
          <w:rFonts w:ascii="Arial" w:hAnsi="Arial" w:cs="Arial"/>
          <w:sz w:val="24"/>
          <w:szCs w:val="24"/>
          <w:u w:val="single"/>
        </w:rPr>
        <w:t xml:space="preserve">Nun werden an Stelle des Radios die manipulierten Prüfadapter </w:t>
      </w:r>
      <w:r w:rsidR="003D09DB" w:rsidRPr="003D09DB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verwendet.</w:t>
      </w:r>
      <w:r w:rsidR="003D09DB" w:rsidRPr="003D09DB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 w:rsidR="003D09DB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 </w:t>
      </w:r>
      <w:r w:rsidR="003D09DB" w:rsidRPr="003D09DB"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 xml:space="preserve">Bild </w:t>
      </w:r>
      <w:r w:rsidR="003D09DB"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>2</w:t>
      </w:r>
    </w:p>
    <w:p w:rsidR="0008301C" w:rsidRPr="008B0AFF" w:rsidRDefault="0008301C" w:rsidP="003D09DB">
      <w:pPr>
        <w:spacing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</w:p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08301C" w:rsidRPr="008B0AFF" w:rsidTr="00683D0D">
        <w:tc>
          <w:tcPr>
            <w:tcW w:w="6325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52110" w:rsidRPr="008B0AFF" w:rsidTr="00683D0D">
        <w:tc>
          <w:tcPr>
            <w:tcW w:w="6325" w:type="dxa"/>
            <w:vAlign w:val="center"/>
          </w:tcPr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852110" w:rsidRPr="008B0AFF" w:rsidTr="00683D0D">
        <w:tc>
          <w:tcPr>
            <w:tcW w:w="6325" w:type="dxa"/>
            <w:vAlign w:val="center"/>
          </w:tcPr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52110" w:rsidRPr="008B0AFF" w:rsidTr="00683D0D">
        <w:tc>
          <w:tcPr>
            <w:tcW w:w="6325" w:type="dxa"/>
            <w:vAlign w:val="center"/>
          </w:tcPr>
          <w:p w:rsidR="00852110" w:rsidRPr="007437E2" w:rsidRDefault="007437E2" w:rsidP="00852110">
            <w:pPr>
              <w:rPr>
                <w:rFonts w:asciiTheme="minorHAnsi" w:hAnsiTheme="minorHAnsi" w:cs="Arial"/>
                <w:bCs/>
                <w:sz w:val="28"/>
                <w:szCs w:val="28"/>
              </w:rPr>
            </w:pPr>
            <w:r w:rsidRPr="007437E2">
              <w:rPr>
                <w:rFonts w:asciiTheme="minorHAnsi" w:hAnsiTheme="minorHAnsi" w:cs="Arial"/>
                <w:bCs/>
                <w:sz w:val="28"/>
                <w:szCs w:val="28"/>
              </w:rPr>
              <w:t>Anstatt dem Radio werden die verschiedenen Prüfadapter angeschlossen</w:t>
            </w:r>
            <w:r>
              <w:rPr>
                <w:rFonts w:asciiTheme="minorHAnsi" w:hAnsiTheme="minorHAnsi" w:cs="Arial"/>
                <w:bCs/>
                <w:sz w:val="28"/>
                <w:szCs w:val="28"/>
              </w:rPr>
              <w:t>:</w:t>
            </w:r>
            <w:r w:rsidRPr="007437E2">
              <w:rPr>
                <w:rFonts w:asciiTheme="minorHAnsi" w:hAnsiTheme="minorHAnsi" w:cs="Arial"/>
                <w:bCs/>
                <w:sz w:val="28"/>
                <w:szCs w:val="28"/>
              </w:rPr>
              <w:t xml:space="preserve"> Bild </w:t>
            </w:r>
            <w:r>
              <w:rPr>
                <w:rFonts w:asciiTheme="minorHAnsi" w:hAnsiTheme="minorHAnsi" w:cs="Arial"/>
                <w:bCs/>
                <w:sz w:val="28"/>
                <w:szCs w:val="28"/>
              </w:rPr>
              <w:t>2</w:t>
            </w:r>
          </w:p>
        </w:tc>
        <w:tc>
          <w:tcPr>
            <w:tcW w:w="1598" w:type="dxa"/>
            <w:vAlign w:val="center"/>
          </w:tcPr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52110" w:rsidRPr="008B0AFF" w:rsidRDefault="00852110" w:rsidP="00852110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</w:p>
    <w:p w:rsidR="0008301C" w:rsidRPr="007309A3" w:rsidRDefault="00223B8A" w:rsidP="0008301C">
      <w:pPr>
        <w:pStyle w:val="Listenabsatz"/>
        <w:numPr>
          <w:ilvl w:val="0"/>
          <w:numId w:val="40"/>
        </w:numPr>
        <w:spacing w:line="240" w:lineRule="auto"/>
        <w:rPr>
          <w:rFonts w:eastAsia="Times New Roman" w:cs="Arial"/>
          <w:bCs/>
          <w:color w:val="FF0000"/>
          <w:sz w:val="28"/>
          <w:szCs w:val="28"/>
          <w:lang w:eastAsia="de-DE"/>
        </w:rPr>
      </w:pPr>
      <w:bookmarkStart w:id="4" w:name="_Hlk499566978"/>
      <w:r w:rsidRPr="007309A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F110EC0" wp14:editId="076E835C">
                <wp:simplePos x="0" y="0"/>
                <wp:positionH relativeFrom="column">
                  <wp:posOffset>422694</wp:posOffset>
                </wp:positionH>
                <wp:positionV relativeFrom="paragraph">
                  <wp:posOffset>197162</wp:posOffset>
                </wp:positionV>
                <wp:extent cx="6169550" cy="391160"/>
                <wp:effectExtent l="0" t="0" r="22225" b="27940"/>
                <wp:wrapNone/>
                <wp:docPr id="18" name="Gruppiere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9550" cy="391160"/>
                          <a:chOff x="2545" y="2897"/>
                          <a:chExt cx="6935" cy="616"/>
                        </a:xfrm>
                      </wpg:grpSpPr>
                      <wps:wsp>
                        <wps:cNvPr id="2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62" y="321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45" y="3513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2F0C8" id="Gruppieren 18" o:spid="_x0000_s1026" style="position:absolute;margin-left:33.3pt;margin-top:15.5pt;width:485.8pt;height:30.8pt;z-index:251684864" coordorigin="2545,2897" coordsize="6935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4" o:spid="_x0000_s1028" type="#_x0000_t32" style="position:absolute;left:2562;top:321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5" o:spid="_x0000_s1029" type="#_x0000_t32" style="position:absolute;left:2545;top:3513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</v:group>
            </w:pict>
          </mc:Fallback>
        </mc:AlternateContent>
      </w:r>
      <w:r w:rsidR="00AD20AA">
        <w:rPr>
          <w:rFonts w:eastAsia="Times New Roman" w:cs="Arial"/>
          <w:bCs/>
          <w:color w:val="FF0000"/>
          <w:sz w:val="28"/>
          <w:szCs w:val="28"/>
          <w:lang w:eastAsia="de-DE"/>
        </w:rPr>
        <w:t>Obwohl der Radius kleiner als die Herstellerangabe ist</w:t>
      </w:r>
      <w:r>
        <w:rPr>
          <w:rFonts w:eastAsia="Times New Roman" w:cs="Arial"/>
          <w:bCs/>
          <w:color w:val="FF0000"/>
          <w:sz w:val="28"/>
          <w:szCs w:val="28"/>
          <w:lang w:eastAsia="de-DE"/>
        </w:rPr>
        <w:t>, ist die Funktion gegeben</w:t>
      </w:r>
      <w:r w:rsidR="00AD20AA"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. Das </w:t>
      </w:r>
    </w:p>
    <w:p w:rsidR="0008301C" w:rsidRPr="00223B8A" w:rsidRDefault="00AD20AA" w:rsidP="00AD20AA">
      <w:pPr>
        <w:spacing w:line="240" w:lineRule="auto"/>
        <w:ind w:left="720"/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</w:pPr>
      <w:r w:rsidRPr="00223B8A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Das Soundsystem empfängt die Lichtsignale von der Informationselektroni</w:t>
      </w:r>
      <w:r w:rsidR="00223B8A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k</w:t>
      </w:r>
      <w:r w:rsidRPr="00223B8A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.</w:t>
      </w:r>
    </w:p>
    <w:p w:rsidR="0008301C" w:rsidRPr="00223B8A" w:rsidRDefault="00223B8A" w:rsidP="0008301C">
      <w:pPr>
        <w:spacing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</w:pPr>
      <w:r w:rsidRPr="00223B8A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 xml:space="preserve">           Die Dämpfung hat keine Auswirkung auf die Funktion.</w:t>
      </w:r>
    </w:p>
    <w:p w:rsidR="0008301C" w:rsidRDefault="0008301C" w:rsidP="0008301C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bookmarkEnd w:id="4"/>
    <w:p w:rsidR="0008301C" w:rsidRDefault="0008301C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3D09DB" w:rsidRDefault="003D09DB" w:rsidP="003D09DB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3D09DB" w:rsidRPr="003D09DB" w:rsidRDefault="003D09DB" w:rsidP="003D09DB">
      <w:pPr>
        <w:spacing w:line="240" w:lineRule="auto"/>
        <w:rPr>
          <w:rFonts w:eastAsia="Times New Roman" w:cstheme="minorHAnsi"/>
          <w:bCs/>
          <w:sz w:val="24"/>
          <w:szCs w:val="24"/>
          <w:u w:val="single"/>
          <w:lang w:eastAsia="de-DE"/>
        </w:rPr>
      </w:pPr>
      <w:r>
        <w:rPr>
          <w:rFonts w:ascii="Arial" w:eastAsia="Times New Roman" w:hAnsi="Arial" w:cs="Arial"/>
          <w:bCs/>
          <w:sz w:val="24"/>
          <w:szCs w:val="24"/>
          <w:lang w:eastAsia="de-DE"/>
        </w:rPr>
        <w:t>2.3</w:t>
      </w:r>
      <w:r w:rsidRPr="00C4463C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 w:rsidRPr="003D09DB">
        <w:rPr>
          <w:rFonts w:ascii="Arial" w:hAnsi="Arial" w:cs="Arial"/>
          <w:sz w:val="24"/>
          <w:szCs w:val="24"/>
          <w:u w:val="single"/>
        </w:rPr>
        <w:t xml:space="preserve">Nun werden an Stelle des Radios die manipulierten Prüfadapter </w:t>
      </w:r>
      <w:r w:rsidRPr="003D09DB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verwendet.</w:t>
      </w:r>
      <w:r w:rsidRPr="003D09DB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 </w:t>
      </w:r>
      <w:r w:rsidRPr="003D09DB"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 xml:space="preserve">Bild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>3</w:t>
      </w:r>
    </w:p>
    <w:p w:rsidR="003D09DB" w:rsidRDefault="003D09DB" w:rsidP="0008301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08301C" w:rsidRPr="008B0AFF" w:rsidTr="00683D0D">
        <w:tc>
          <w:tcPr>
            <w:tcW w:w="6325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08301C" w:rsidRPr="008B0AFF" w:rsidRDefault="0008301C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9710DD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D0697B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</w:t>
            </w:r>
          </w:p>
        </w:tc>
      </w:tr>
      <w:tr w:rsidR="009710DD" w:rsidRPr="008B0AFF" w:rsidTr="00683D0D">
        <w:tc>
          <w:tcPr>
            <w:tcW w:w="6325" w:type="dxa"/>
            <w:vAlign w:val="center"/>
          </w:tcPr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9710DD" w:rsidRPr="008B0AFF" w:rsidTr="00683D0D">
        <w:tc>
          <w:tcPr>
            <w:tcW w:w="6325" w:type="dxa"/>
            <w:vAlign w:val="center"/>
          </w:tcPr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D0697B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</w:t>
            </w:r>
          </w:p>
        </w:tc>
      </w:tr>
      <w:tr w:rsidR="009710DD" w:rsidRPr="008B0AFF" w:rsidTr="00683D0D">
        <w:tc>
          <w:tcPr>
            <w:tcW w:w="6325" w:type="dxa"/>
            <w:vAlign w:val="center"/>
          </w:tcPr>
          <w:p w:rsidR="009710DD" w:rsidRPr="007437E2" w:rsidRDefault="007437E2" w:rsidP="009710DD">
            <w:pPr>
              <w:rPr>
                <w:rFonts w:asciiTheme="minorHAnsi" w:hAnsiTheme="minorHAnsi" w:cs="Arial"/>
                <w:bCs/>
                <w:sz w:val="28"/>
                <w:szCs w:val="28"/>
              </w:rPr>
            </w:pPr>
            <w:r w:rsidRPr="007437E2">
              <w:rPr>
                <w:rFonts w:asciiTheme="minorHAnsi" w:hAnsiTheme="minorHAnsi" w:cs="Arial"/>
                <w:bCs/>
                <w:sz w:val="28"/>
                <w:szCs w:val="28"/>
              </w:rPr>
              <w:t>Anstatt dem Radio werden die verschiedenen Prüfadapter angeschlossen</w:t>
            </w:r>
            <w:r>
              <w:rPr>
                <w:rFonts w:asciiTheme="minorHAnsi" w:hAnsiTheme="minorHAnsi" w:cs="Arial"/>
                <w:bCs/>
                <w:sz w:val="28"/>
                <w:szCs w:val="28"/>
              </w:rPr>
              <w:t>:</w:t>
            </w:r>
            <w:r w:rsidRPr="007437E2">
              <w:rPr>
                <w:rFonts w:asciiTheme="minorHAnsi" w:hAnsiTheme="minorHAnsi" w:cs="Arial"/>
                <w:bCs/>
                <w:sz w:val="28"/>
                <w:szCs w:val="28"/>
              </w:rPr>
              <w:t xml:space="preserve"> Bild </w:t>
            </w:r>
            <w:r>
              <w:rPr>
                <w:rFonts w:asciiTheme="minorHAnsi" w:hAnsiTheme="minorHAnsi" w:cs="Arial"/>
                <w:bCs/>
                <w:sz w:val="28"/>
                <w:szCs w:val="28"/>
              </w:rPr>
              <w:t>3</w:t>
            </w:r>
          </w:p>
        </w:tc>
        <w:tc>
          <w:tcPr>
            <w:tcW w:w="1598" w:type="dxa"/>
            <w:vAlign w:val="center"/>
          </w:tcPr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9710DD" w:rsidRPr="008B0AFF" w:rsidRDefault="009710DD" w:rsidP="009710DD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08301C" w:rsidRPr="008B0AFF" w:rsidRDefault="0008301C" w:rsidP="0008301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</w:p>
    <w:p w:rsidR="00223B8A" w:rsidRPr="007309A3" w:rsidRDefault="00223B8A" w:rsidP="00223B8A">
      <w:pPr>
        <w:pStyle w:val="Listenabsatz"/>
        <w:numPr>
          <w:ilvl w:val="0"/>
          <w:numId w:val="40"/>
        </w:numPr>
        <w:spacing w:line="240" w:lineRule="auto"/>
        <w:rPr>
          <w:rFonts w:eastAsia="Times New Roman" w:cs="Arial"/>
          <w:bCs/>
          <w:color w:val="FF0000"/>
          <w:sz w:val="28"/>
          <w:szCs w:val="28"/>
          <w:lang w:eastAsia="de-DE"/>
        </w:rPr>
      </w:pPr>
      <w:r w:rsidRPr="007309A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FDEA1F8" wp14:editId="4AF88CB2">
                <wp:simplePos x="0" y="0"/>
                <wp:positionH relativeFrom="column">
                  <wp:posOffset>386418</wp:posOffset>
                </wp:positionH>
                <wp:positionV relativeFrom="paragraph">
                  <wp:posOffset>205188</wp:posOffset>
                </wp:positionV>
                <wp:extent cx="6169550" cy="408305"/>
                <wp:effectExtent l="0" t="0" r="22225" b="10795"/>
                <wp:wrapNone/>
                <wp:docPr id="27" name="Gruppiere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9550" cy="408305"/>
                          <a:chOff x="2545" y="2897"/>
                          <a:chExt cx="6935" cy="643"/>
                        </a:xfrm>
                      </wpg:grpSpPr>
                      <wps:wsp>
                        <wps:cNvPr id="9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62" y="321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45" y="3540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51ED3" id="Gruppieren 27" o:spid="_x0000_s1026" style="position:absolute;margin-left:30.45pt;margin-top:16.15pt;width:485.8pt;height:32.15pt;z-index:251730944" coordorigin="2545,2897" coordsize="6935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<v:shape id="AutoShape 4" o:spid="_x0000_s1028" type="#_x0000_t32" style="position:absolute;left:2562;top:321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<v:shape id="AutoShape 5" o:spid="_x0000_s1029" type="#_x0000_t32" style="position:absolute;left:2545;top:3540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</v:group>
            </w:pict>
          </mc:Fallback>
        </mc:AlternateContent>
      </w:r>
      <w:r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Obwohl der Radius kleiner als die Herstellerangabe ist, ist die Funktion gegeben. Das </w:t>
      </w:r>
    </w:p>
    <w:p w:rsidR="00223B8A" w:rsidRPr="00223B8A" w:rsidRDefault="00223B8A" w:rsidP="00223B8A">
      <w:pPr>
        <w:spacing w:line="240" w:lineRule="auto"/>
        <w:ind w:left="720"/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</w:pPr>
      <w:r w:rsidRPr="00223B8A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Das Soundsystem empfängt die Lichtsignale von der Informationselektroni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k</w:t>
      </w:r>
      <w:r w:rsidRPr="00223B8A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>.</w:t>
      </w:r>
    </w:p>
    <w:p w:rsidR="00223B8A" w:rsidRPr="00223B8A" w:rsidRDefault="00223B8A" w:rsidP="00223B8A">
      <w:pPr>
        <w:spacing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</w:pPr>
      <w:r w:rsidRPr="00223B8A">
        <w:rPr>
          <w:rFonts w:ascii="Arial" w:eastAsia="Times New Roman" w:hAnsi="Arial" w:cs="Arial"/>
          <w:bCs/>
          <w:color w:val="FF0000"/>
          <w:sz w:val="24"/>
          <w:szCs w:val="24"/>
          <w:lang w:eastAsia="de-DE"/>
        </w:rPr>
        <w:t xml:space="preserve">           Die Dämpfung hat keine Auswirkung auf die Funktion.</w:t>
      </w:r>
    </w:p>
    <w:p w:rsidR="0008301C" w:rsidRDefault="0008301C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3A4A18" w:rsidRDefault="003A4A18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3D09DB" w:rsidRPr="003D09DB" w:rsidRDefault="003D09DB" w:rsidP="003D09DB">
      <w:pPr>
        <w:spacing w:line="240" w:lineRule="auto"/>
        <w:rPr>
          <w:rFonts w:eastAsia="Times New Roman" w:cstheme="minorHAnsi"/>
          <w:bCs/>
          <w:sz w:val="24"/>
          <w:szCs w:val="24"/>
          <w:u w:val="single"/>
          <w:lang w:eastAsia="de-DE"/>
        </w:rPr>
      </w:pPr>
      <w:r>
        <w:rPr>
          <w:rFonts w:ascii="Arial" w:eastAsia="Times New Roman" w:hAnsi="Arial" w:cs="Arial"/>
          <w:bCs/>
          <w:sz w:val="24"/>
          <w:szCs w:val="24"/>
          <w:lang w:eastAsia="de-DE"/>
        </w:rPr>
        <w:lastRenderedPageBreak/>
        <w:t>2.4</w:t>
      </w:r>
      <w:r w:rsidRPr="00C4463C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 w:rsidRPr="003D09DB">
        <w:rPr>
          <w:rFonts w:ascii="Arial" w:hAnsi="Arial" w:cs="Arial"/>
          <w:sz w:val="24"/>
          <w:szCs w:val="24"/>
          <w:u w:val="single"/>
        </w:rPr>
        <w:t xml:space="preserve">Nun werden an Stelle des Radios die manipulierten Prüfadapter </w:t>
      </w:r>
      <w:r w:rsidRPr="003D09DB"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  <w:t>verwendet.</w:t>
      </w:r>
      <w:r w:rsidRPr="003D09DB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 </w:t>
      </w:r>
      <w:r w:rsidRPr="003D09DB"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 xml:space="preserve">Bild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>4</w:t>
      </w:r>
    </w:p>
    <w:p w:rsidR="003D09DB" w:rsidRDefault="003D09DB" w:rsidP="003A4A18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3D09DB" w:rsidRDefault="003D09DB" w:rsidP="003A4A18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3A4A18" w:rsidRPr="008B0AFF" w:rsidRDefault="003A4A18" w:rsidP="003A4A18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3A4A18" w:rsidRPr="008B0AFF" w:rsidTr="00683D0D">
        <w:tc>
          <w:tcPr>
            <w:tcW w:w="6325" w:type="dxa"/>
          </w:tcPr>
          <w:p w:rsidR="003A4A18" w:rsidRPr="008B0AFF" w:rsidRDefault="003A4A18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3A4A18" w:rsidRPr="008B0AFF" w:rsidRDefault="003A4A18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3A4A18" w:rsidRPr="008B0AFF" w:rsidRDefault="003A4A18" w:rsidP="00683D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E73704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8C690E" w:rsidRPr="008B0AFF" w:rsidRDefault="00223B8A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8C690E" w:rsidRPr="008B0AFF" w:rsidTr="00683D0D">
        <w:tc>
          <w:tcPr>
            <w:tcW w:w="6325" w:type="dxa"/>
            <w:vAlign w:val="center"/>
          </w:tcPr>
          <w:p w:rsidR="008C690E" w:rsidRPr="007437E2" w:rsidRDefault="007437E2" w:rsidP="008C690E">
            <w:pPr>
              <w:rPr>
                <w:rFonts w:asciiTheme="minorHAnsi" w:hAnsiTheme="minorHAnsi" w:cs="Arial"/>
                <w:bCs/>
                <w:sz w:val="28"/>
                <w:szCs w:val="28"/>
              </w:rPr>
            </w:pPr>
            <w:r w:rsidRPr="007437E2">
              <w:rPr>
                <w:rFonts w:asciiTheme="minorHAnsi" w:hAnsiTheme="minorHAnsi" w:cs="Arial"/>
                <w:bCs/>
                <w:sz w:val="28"/>
                <w:szCs w:val="28"/>
              </w:rPr>
              <w:t>Anstatt dem Radio werden die verschiedenen Prüfadapter angeschlossen</w:t>
            </w:r>
            <w:r>
              <w:rPr>
                <w:rFonts w:asciiTheme="minorHAnsi" w:hAnsiTheme="minorHAnsi" w:cs="Arial"/>
                <w:bCs/>
                <w:sz w:val="28"/>
                <w:szCs w:val="28"/>
              </w:rPr>
              <w:t>:</w:t>
            </w:r>
            <w:r w:rsidRPr="007437E2">
              <w:rPr>
                <w:rFonts w:asciiTheme="minorHAnsi" w:hAnsiTheme="minorHAnsi" w:cs="Arial"/>
                <w:bCs/>
                <w:sz w:val="28"/>
                <w:szCs w:val="28"/>
              </w:rPr>
              <w:t xml:space="preserve"> Bild </w:t>
            </w:r>
            <w:r>
              <w:rPr>
                <w:rFonts w:asciiTheme="minorHAnsi" w:hAnsiTheme="minorHAnsi" w:cs="Arial"/>
                <w:bCs/>
                <w:sz w:val="28"/>
                <w:szCs w:val="28"/>
              </w:rPr>
              <w:t>4</w:t>
            </w:r>
          </w:p>
        </w:tc>
        <w:tc>
          <w:tcPr>
            <w:tcW w:w="1598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C690E" w:rsidRPr="008B0AFF" w:rsidRDefault="008C690E" w:rsidP="008C690E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3A4A18" w:rsidRPr="008B0AFF" w:rsidRDefault="003A4A18" w:rsidP="003A4A18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</w:p>
    <w:p w:rsidR="003A4A18" w:rsidRPr="008B0AFF" w:rsidRDefault="003A4A18" w:rsidP="003A4A18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</w:p>
    <w:p w:rsidR="003A4A18" w:rsidRPr="007309A3" w:rsidRDefault="003A4A18" w:rsidP="003A4A18">
      <w:pPr>
        <w:pStyle w:val="Listenabsatz"/>
        <w:numPr>
          <w:ilvl w:val="0"/>
          <w:numId w:val="40"/>
        </w:numPr>
        <w:spacing w:line="240" w:lineRule="auto"/>
        <w:rPr>
          <w:rFonts w:eastAsia="Times New Roman" w:cs="Arial"/>
          <w:bCs/>
          <w:color w:val="FF0000"/>
          <w:sz w:val="28"/>
          <w:szCs w:val="28"/>
          <w:lang w:eastAsia="de-DE"/>
        </w:rPr>
      </w:pPr>
      <w:r w:rsidRPr="007309A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41A191D" wp14:editId="78422115">
                <wp:simplePos x="0" y="0"/>
                <wp:positionH relativeFrom="column">
                  <wp:posOffset>428625</wp:posOffset>
                </wp:positionH>
                <wp:positionV relativeFrom="paragraph">
                  <wp:posOffset>208495</wp:posOffset>
                </wp:positionV>
                <wp:extent cx="6145751" cy="241935"/>
                <wp:effectExtent l="0" t="0" r="26670" b="24765"/>
                <wp:wrapNone/>
                <wp:docPr id="97" name="Gruppieren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5751" cy="241935"/>
                          <a:chOff x="2572" y="2897"/>
                          <a:chExt cx="6908" cy="381"/>
                        </a:xfrm>
                      </wpg:grpSpPr>
                      <wps:wsp>
                        <wps:cNvPr id="9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0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99AB1" id="Gruppieren 97" o:spid="_x0000_s1026" style="position:absolute;margin-left:33.75pt;margin-top:16.4pt;width:483.9pt;height:19.05pt;z-index:251693056" coordorigin="2572,2897" coordsize="69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<v:shape id="AutoShape 4" o:spid="_x0000_s1028" type="#_x0000_t32" style="position:absolute;left:2580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LD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vDlGZlAL64AAAD//wMAUEsBAi0AFAAGAAgAAAAhANvh9svuAAAAhQEAABMAAAAAAAAA&#10;AAAAAAAAAAAAAFtDb250ZW50X1R5cGVzXS54bWxQSwECLQAUAAYACAAAACEAWvQsW78AAAAVAQAA&#10;CwAAAAAAAAAAAAAAAAAfAQAAX3JlbHMvLnJlbHNQSwECLQAUAAYACAAAACEA2miCw8YAAADcAAAA&#10;DwAAAAAAAAAAAAAAAAAHAgAAZHJzL2Rvd25yZXYueG1sUEsFBgAAAAADAAMAtwAAAPoCAAAAAA==&#10;"/>
              </v:group>
            </w:pict>
          </mc:Fallback>
        </mc:AlternateContent>
      </w:r>
      <w:r w:rsidR="00223B8A"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Erst durch einen zu engen </w:t>
      </w:r>
      <w:r w:rsidR="00EE11AA">
        <w:rPr>
          <w:rFonts w:eastAsia="Times New Roman" w:cs="Arial"/>
          <w:bCs/>
          <w:color w:val="FF0000"/>
          <w:sz w:val="28"/>
          <w:szCs w:val="28"/>
          <w:lang w:eastAsia="de-DE"/>
        </w:rPr>
        <w:t>R</w:t>
      </w:r>
      <w:r w:rsidR="00223B8A">
        <w:rPr>
          <w:rFonts w:eastAsia="Times New Roman" w:cs="Arial"/>
          <w:bCs/>
          <w:color w:val="FF0000"/>
          <w:sz w:val="28"/>
          <w:szCs w:val="28"/>
          <w:lang w:eastAsia="de-DE"/>
        </w:rPr>
        <w:t>adius und eine beschädigte Isolierung ist die</w:t>
      </w:r>
      <w:r w:rsidR="00EE11AA">
        <w:rPr>
          <w:rFonts w:eastAsia="Times New Roman" w:cs="Arial"/>
          <w:bCs/>
          <w:color w:val="FF0000"/>
          <w:sz w:val="28"/>
          <w:szCs w:val="28"/>
          <w:lang w:eastAsia="de-DE"/>
        </w:rPr>
        <w:t xml:space="preserve"> Weiterleitung des LWL-Signals nicht mehr möglich.  Das Soundsystem kann keine daten vom Radio empfangen. Beide zeigen einen Optischen Fehler. </w:t>
      </w:r>
    </w:p>
    <w:p w:rsidR="003A4A18" w:rsidRPr="008B0AFF" w:rsidRDefault="00EE11AA" w:rsidP="003A4A18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C21A3" wp14:editId="32A31932">
                <wp:simplePos x="0" y="0"/>
                <wp:positionH relativeFrom="column">
                  <wp:posOffset>444345</wp:posOffset>
                </wp:positionH>
                <wp:positionV relativeFrom="paragraph">
                  <wp:posOffset>27305</wp:posOffset>
                </wp:positionV>
                <wp:extent cx="6138413" cy="0"/>
                <wp:effectExtent l="0" t="0" r="0" b="0"/>
                <wp:wrapNone/>
                <wp:docPr id="10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841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7C856" id="AutoShape 5" o:spid="_x0000_s1026" type="#_x0000_t32" style="position:absolute;margin-left:35pt;margin-top:2.15pt;width:483.3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Qb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"/>
            </w:pict>
          </mc:Fallback>
        </mc:AlternateContent>
      </w:r>
    </w:p>
    <w:p w:rsidR="003A4A18" w:rsidRDefault="003A4A18" w:rsidP="003A4A18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C04917" w:rsidRDefault="00C04917" w:rsidP="00C0491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C04917" w:rsidRDefault="008C690E" w:rsidP="00C04917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2.5</w:t>
      </w:r>
      <w:r w:rsidR="00C04917" w:rsidRPr="00C4463C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  <w:r w:rsidR="00C04917" w:rsidRPr="003D09DB">
        <w:rPr>
          <w:rFonts w:ascii="Arial" w:hAnsi="Arial" w:cs="Arial"/>
          <w:sz w:val="24"/>
          <w:szCs w:val="24"/>
          <w:u w:val="single"/>
        </w:rPr>
        <w:t>Nun w</w:t>
      </w:r>
      <w:r w:rsidR="00C04917">
        <w:rPr>
          <w:rFonts w:ascii="Arial" w:hAnsi="Arial" w:cs="Arial"/>
          <w:sz w:val="24"/>
          <w:szCs w:val="24"/>
          <w:u w:val="single"/>
        </w:rPr>
        <w:t>ird</w:t>
      </w:r>
      <w:r w:rsidR="00C04917" w:rsidRPr="003D09DB">
        <w:rPr>
          <w:rFonts w:ascii="Arial" w:hAnsi="Arial" w:cs="Arial"/>
          <w:sz w:val="24"/>
          <w:szCs w:val="24"/>
          <w:u w:val="single"/>
        </w:rPr>
        <w:t xml:space="preserve"> an Stelle des Radios </w:t>
      </w:r>
      <w:r w:rsidR="00C04917">
        <w:rPr>
          <w:rFonts w:ascii="Arial" w:hAnsi="Arial" w:cs="Arial"/>
          <w:sz w:val="24"/>
          <w:szCs w:val="24"/>
          <w:u w:val="single"/>
        </w:rPr>
        <w:t xml:space="preserve">ein Ersatzsteuergerät an den Most-Bus angeschlossen.   </w:t>
      </w:r>
    </w:p>
    <w:p w:rsidR="00C04917" w:rsidRDefault="00C04917" w:rsidP="00C04917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C04917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  <w:u w:val="single"/>
        </w:rPr>
        <w:t>Welchen Vorteil bietet das</w:t>
      </w:r>
      <w:r w:rsidRPr="00C04917">
        <w:rPr>
          <w:rFonts w:ascii="Arial" w:hAnsi="Arial" w:cs="Arial"/>
          <w:sz w:val="24"/>
          <w:szCs w:val="24"/>
          <w:u w:val="single"/>
        </w:rPr>
        <w:t xml:space="preserve"> </w:t>
      </w:r>
      <w:bookmarkStart w:id="5" w:name="_Hlk499466517"/>
      <w:r w:rsidRPr="00C04917">
        <w:rPr>
          <w:rFonts w:ascii="Arial" w:hAnsi="Arial" w:cs="Arial"/>
          <w:sz w:val="24"/>
          <w:szCs w:val="24"/>
          <w:u w:val="single"/>
        </w:rPr>
        <w:t xml:space="preserve">Ringleitungs-Ersatzsteuergerät </w:t>
      </w:r>
      <w:bookmarkEnd w:id="5"/>
      <w:r>
        <w:rPr>
          <w:rFonts w:ascii="Arial" w:hAnsi="Arial" w:cs="Arial"/>
          <w:sz w:val="24"/>
          <w:szCs w:val="24"/>
          <w:u w:val="single"/>
        </w:rPr>
        <w:t xml:space="preserve">in Bezug auf den       </w:t>
      </w:r>
    </w:p>
    <w:p w:rsidR="00EE11AA" w:rsidRDefault="00C04917" w:rsidP="00C04917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C04917">
        <w:rPr>
          <w:rFonts w:ascii="Arial" w:hAnsi="Arial" w:cs="Arial"/>
          <w:sz w:val="24"/>
          <w:szCs w:val="24"/>
        </w:rPr>
        <w:t xml:space="preserve">      </w:t>
      </w:r>
      <w:r w:rsidRPr="00C04917">
        <w:rPr>
          <w:rFonts w:ascii="Arial" w:hAnsi="Arial" w:cs="Arial"/>
          <w:sz w:val="24"/>
          <w:szCs w:val="24"/>
          <w:u w:val="single"/>
        </w:rPr>
        <w:t>Ringleitungsprüfadapter</w:t>
      </w:r>
      <w:r>
        <w:rPr>
          <w:rFonts w:ascii="Arial" w:hAnsi="Arial" w:cs="Arial"/>
          <w:sz w:val="24"/>
          <w:szCs w:val="24"/>
          <w:u w:val="single"/>
        </w:rPr>
        <w:t xml:space="preserve">? </w:t>
      </w:r>
      <w:r w:rsidRPr="00C04917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7437E2" w:rsidRPr="007437E2" w:rsidRDefault="00EE11AA" w:rsidP="00C04917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EE11AA">
        <w:rPr>
          <w:rFonts w:ascii="Arial" w:hAnsi="Arial" w:cs="Arial"/>
          <w:sz w:val="24"/>
          <w:szCs w:val="24"/>
        </w:rPr>
        <w:t xml:space="preserve">      </w:t>
      </w:r>
      <w:r w:rsidRPr="007437E2">
        <w:rPr>
          <w:rFonts w:ascii="Arial" w:hAnsi="Arial" w:cs="Arial"/>
          <w:color w:val="FF0000"/>
          <w:sz w:val="24"/>
          <w:szCs w:val="24"/>
        </w:rPr>
        <w:t xml:space="preserve">Das Radio wurde bei der Ringbruchdiagnose als elektrisch und </w:t>
      </w:r>
      <w:r w:rsidR="007437E2">
        <w:rPr>
          <w:rFonts w:ascii="Arial" w:hAnsi="Arial" w:cs="Arial"/>
          <w:color w:val="FF0000"/>
          <w:sz w:val="24"/>
          <w:szCs w:val="24"/>
        </w:rPr>
        <w:t>o</w:t>
      </w:r>
      <w:r w:rsidRPr="007437E2">
        <w:rPr>
          <w:rFonts w:ascii="Arial" w:hAnsi="Arial" w:cs="Arial"/>
          <w:color w:val="FF0000"/>
          <w:sz w:val="24"/>
          <w:szCs w:val="24"/>
        </w:rPr>
        <w:t>ptisch</w:t>
      </w:r>
      <w:r w:rsidR="007437E2" w:rsidRPr="007437E2">
        <w:rPr>
          <w:rFonts w:ascii="Arial" w:hAnsi="Arial" w:cs="Arial"/>
          <w:color w:val="FF0000"/>
          <w:sz w:val="24"/>
          <w:szCs w:val="24"/>
        </w:rPr>
        <w:t xml:space="preserve"> als</w:t>
      </w:r>
      <w:r w:rsidRPr="007437E2">
        <w:rPr>
          <w:rFonts w:ascii="Arial" w:hAnsi="Arial" w:cs="Arial"/>
          <w:color w:val="FF0000"/>
          <w:sz w:val="24"/>
          <w:szCs w:val="24"/>
        </w:rPr>
        <w:t xml:space="preserve"> defekt</w:t>
      </w:r>
      <w:r w:rsidR="007437E2" w:rsidRPr="007437E2">
        <w:rPr>
          <w:rFonts w:ascii="Arial" w:hAnsi="Arial" w:cs="Arial"/>
          <w:color w:val="FF0000"/>
          <w:sz w:val="24"/>
          <w:szCs w:val="24"/>
        </w:rPr>
        <w:t xml:space="preserve">    </w:t>
      </w:r>
    </w:p>
    <w:p w:rsidR="00C04917" w:rsidRPr="007437E2" w:rsidRDefault="007437E2" w:rsidP="00C04917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7437E2">
        <w:rPr>
          <w:rFonts w:ascii="Arial" w:hAnsi="Arial" w:cs="Arial"/>
          <w:color w:val="FF0000"/>
          <w:sz w:val="24"/>
          <w:szCs w:val="24"/>
        </w:rPr>
        <w:t xml:space="preserve">      erkannt!</w:t>
      </w:r>
      <w:r>
        <w:rPr>
          <w:rFonts w:ascii="Arial" w:hAnsi="Arial" w:cs="Arial"/>
          <w:color w:val="FF0000"/>
          <w:sz w:val="24"/>
          <w:szCs w:val="24"/>
        </w:rPr>
        <w:t xml:space="preserve"> Anstelle des Radios wird nun das Ersatzsteuergerät angeschlossen.</w:t>
      </w:r>
    </w:p>
    <w:p w:rsidR="00994F23" w:rsidRPr="007437E2" w:rsidRDefault="00994F23" w:rsidP="00C04917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</w:p>
    <w:p w:rsidR="00994F23" w:rsidRPr="00C04917" w:rsidRDefault="008C0190" w:rsidP="00C04917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16C77543" wp14:editId="082E3135">
            <wp:simplePos x="0" y="0"/>
            <wp:positionH relativeFrom="column">
              <wp:posOffset>3357245</wp:posOffset>
            </wp:positionH>
            <wp:positionV relativeFrom="paragraph">
              <wp:posOffset>130810</wp:posOffset>
            </wp:positionV>
            <wp:extent cx="2395855" cy="2623185"/>
            <wp:effectExtent l="635" t="0" r="5080" b="5080"/>
            <wp:wrapTight wrapText="bothSides">
              <wp:wrapPolygon edited="0">
                <wp:start x="6" y="21605"/>
                <wp:lineTo x="21474" y="21605"/>
                <wp:lineTo x="21474" y="115"/>
                <wp:lineTo x="6" y="115"/>
                <wp:lineTo x="6" y="21605"/>
              </wp:wrapPolygon>
            </wp:wrapTight>
            <wp:docPr id="132" name="Grafik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9585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F23" w:rsidRPr="00994F23">
        <w:rPr>
          <w:rFonts w:ascii="Arial" w:hAnsi="Arial" w:cs="Arial"/>
          <w:sz w:val="24"/>
          <w:szCs w:val="24"/>
        </w:rPr>
        <w:t xml:space="preserve">     </w:t>
      </w:r>
      <w:r w:rsidR="00994F23" w:rsidRPr="00C04917">
        <w:rPr>
          <w:rFonts w:ascii="Arial" w:hAnsi="Arial" w:cs="Arial"/>
          <w:sz w:val="24"/>
          <w:szCs w:val="24"/>
          <w:u w:val="single"/>
        </w:rPr>
        <w:t>Ringleitungs-Ersatzsteuergerät</w:t>
      </w:r>
      <w:r w:rsidR="00994F23" w:rsidRPr="00994F23">
        <w:rPr>
          <w:rFonts w:ascii="Arial" w:hAnsi="Arial" w:cs="Arial"/>
          <w:sz w:val="24"/>
          <w:szCs w:val="24"/>
        </w:rPr>
        <w:t xml:space="preserve">            </w:t>
      </w:r>
      <w:r w:rsidR="00994F23" w:rsidRPr="00C04917">
        <w:rPr>
          <w:rFonts w:ascii="Arial" w:hAnsi="Arial" w:cs="Arial"/>
          <w:sz w:val="24"/>
          <w:szCs w:val="24"/>
        </w:rPr>
        <w:t xml:space="preserve">    </w:t>
      </w:r>
      <w:r w:rsidR="00994F23">
        <w:rPr>
          <w:rFonts w:ascii="Arial" w:hAnsi="Arial" w:cs="Arial"/>
          <w:sz w:val="24"/>
          <w:szCs w:val="24"/>
        </w:rPr>
        <w:t xml:space="preserve">    </w:t>
      </w:r>
      <w:r w:rsidR="00994F23" w:rsidRPr="00C04917">
        <w:rPr>
          <w:rFonts w:ascii="Arial" w:hAnsi="Arial" w:cs="Arial"/>
          <w:sz w:val="24"/>
          <w:szCs w:val="24"/>
        </w:rPr>
        <w:t xml:space="preserve">  </w:t>
      </w:r>
      <w:r w:rsidR="00994F23" w:rsidRPr="00C04917">
        <w:rPr>
          <w:rFonts w:ascii="Arial" w:hAnsi="Arial" w:cs="Arial"/>
          <w:sz w:val="24"/>
          <w:szCs w:val="24"/>
          <w:u w:val="single"/>
        </w:rPr>
        <w:t>Ringleitungsprüfadapter</w:t>
      </w:r>
    </w:p>
    <w:p w:rsidR="00C04917" w:rsidRPr="003D09DB" w:rsidRDefault="008C0190" w:rsidP="00C04917">
      <w:pPr>
        <w:spacing w:line="240" w:lineRule="auto"/>
        <w:rPr>
          <w:rFonts w:eastAsia="Times New Roman" w:cstheme="minorHAnsi"/>
          <w:bCs/>
          <w:sz w:val="24"/>
          <w:szCs w:val="24"/>
          <w:u w:val="single"/>
          <w:lang w:eastAsia="de-DE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38B8F9BB" wp14:editId="2F0CA9CC">
            <wp:simplePos x="0" y="0"/>
            <wp:positionH relativeFrom="column">
              <wp:posOffset>227965</wp:posOffset>
            </wp:positionH>
            <wp:positionV relativeFrom="paragraph">
              <wp:posOffset>65405</wp:posOffset>
            </wp:positionV>
            <wp:extent cx="2722880" cy="2400300"/>
            <wp:effectExtent l="0" t="0" r="1270" b="0"/>
            <wp:wrapTight wrapText="bothSides">
              <wp:wrapPolygon edited="0">
                <wp:start x="0" y="0"/>
                <wp:lineTo x="0" y="21429"/>
                <wp:lineTo x="21459" y="21429"/>
                <wp:lineTo x="21459" y="0"/>
                <wp:lineTo x="0" y="0"/>
              </wp:wrapPolygon>
            </wp:wrapTight>
            <wp:docPr id="131" name="Grafi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917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C04917" w:rsidRPr="008B0AFF" w:rsidRDefault="00C04917" w:rsidP="00C04917">
      <w:pPr>
        <w:spacing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de-DE"/>
        </w:rPr>
      </w:pPr>
    </w:p>
    <w:p w:rsidR="00C04917" w:rsidRDefault="00C04917" w:rsidP="00C04917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C04917" w:rsidRDefault="00C04917" w:rsidP="00C04917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C04917" w:rsidRDefault="00C04917" w:rsidP="00C04917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C04917" w:rsidRPr="008B0AFF" w:rsidRDefault="00C04917" w:rsidP="00C04917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C0190" w:rsidRDefault="008C0190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C0190" w:rsidRDefault="008C0190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C0190" w:rsidRDefault="008C0190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8C0190" w:rsidRDefault="008C0190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7437E2" w:rsidRDefault="007437E2" w:rsidP="007437E2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Radio mit einer defekten Sicherung, ohne </w:t>
      </w:r>
      <w:r w:rsidR="00D45963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Ersatzsteuergerät.</w:t>
      </w:r>
    </w:p>
    <w:p w:rsidR="00D45963" w:rsidRDefault="00D45963" w:rsidP="00D4596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D45963" w:rsidRDefault="00D45963" w:rsidP="00D4596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</w:p>
    <w:p w:rsidR="00D45963" w:rsidRPr="008B0AFF" w:rsidRDefault="00D45963" w:rsidP="00D4596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D45963" w:rsidRPr="008B0AFF" w:rsidTr="000E6DD2">
        <w:tc>
          <w:tcPr>
            <w:tcW w:w="6325" w:type="dxa"/>
          </w:tcPr>
          <w:p w:rsidR="00D45963" w:rsidRPr="008B0AFF" w:rsidRDefault="00D45963" w:rsidP="000E6D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D45963" w:rsidRPr="008B0AFF" w:rsidRDefault="00D45963" w:rsidP="000E6D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D45963" w:rsidRPr="008B0AFF" w:rsidRDefault="00D45963" w:rsidP="000E6D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D45963" w:rsidRPr="008B0AFF" w:rsidTr="000E6DD2">
        <w:tc>
          <w:tcPr>
            <w:tcW w:w="632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D45963" w:rsidRPr="008B0AFF" w:rsidTr="000E6DD2">
        <w:tc>
          <w:tcPr>
            <w:tcW w:w="632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D45963" w:rsidRPr="008B0AFF" w:rsidTr="000E6DD2">
        <w:tc>
          <w:tcPr>
            <w:tcW w:w="632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  <w:tc>
          <w:tcPr>
            <w:tcW w:w="136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D45963" w:rsidRPr="008B0AFF" w:rsidTr="000E6DD2">
        <w:tc>
          <w:tcPr>
            <w:tcW w:w="632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D45963" w:rsidRPr="008B0AFF" w:rsidTr="000E6DD2">
        <w:tc>
          <w:tcPr>
            <w:tcW w:w="6325" w:type="dxa"/>
            <w:vAlign w:val="center"/>
          </w:tcPr>
          <w:p w:rsidR="00D45963" w:rsidRPr="007437E2" w:rsidRDefault="00D45963" w:rsidP="000E6DD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437E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Sicherung Radio defekt, Ersatzsteuergerät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nicht </w:t>
            </w:r>
            <w:r w:rsidRPr="007437E2">
              <w:rPr>
                <w:rFonts w:asciiTheme="minorHAnsi" w:hAnsiTheme="minorHAnsi" w:cstheme="minorHAnsi"/>
                <w:bCs/>
                <w:sz w:val="24"/>
                <w:szCs w:val="24"/>
              </w:rPr>
              <w:t>angeschlossen.</w:t>
            </w:r>
          </w:p>
        </w:tc>
        <w:tc>
          <w:tcPr>
            <w:tcW w:w="1598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D45963" w:rsidRPr="008B0AFF" w:rsidRDefault="00D45963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8C0190" w:rsidRDefault="008C0190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D45963" w:rsidRDefault="00D4596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D45963" w:rsidRDefault="00D45963" w:rsidP="00D4596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bookmarkStart w:id="6" w:name="_Hlk499893490"/>
      <w:r>
        <w:rPr>
          <w:rFonts w:ascii="Arial" w:eastAsia="Times New Roman" w:hAnsi="Arial" w:cs="Arial"/>
          <w:b/>
          <w:bCs/>
          <w:sz w:val="24"/>
          <w:szCs w:val="24"/>
          <w:lang w:eastAsia="de-DE"/>
        </w:rPr>
        <w:t>Radio mit einer defekten Sicherung und eingebautem Ersatzsteuergerät.</w:t>
      </w:r>
    </w:p>
    <w:p w:rsidR="00D45963" w:rsidRDefault="00D45963" w:rsidP="00D4596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C04917" w:rsidRDefault="00D4596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</w:p>
    <w:bookmarkEnd w:id="6"/>
    <w:p w:rsidR="00994F23" w:rsidRPr="008B0AFF" w:rsidRDefault="00994F23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C04917" w:rsidRPr="008B0AFF" w:rsidTr="00994F23">
        <w:tc>
          <w:tcPr>
            <w:tcW w:w="6325" w:type="dxa"/>
          </w:tcPr>
          <w:p w:rsidR="00C04917" w:rsidRPr="008B0AFF" w:rsidRDefault="00C04917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C04917" w:rsidRPr="008B0AFF" w:rsidRDefault="00C04917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C04917" w:rsidRPr="008B0AFF" w:rsidRDefault="00C04917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C04917" w:rsidRPr="008B0AFF" w:rsidTr="00994F23">
        <w:tc>
          <w:tcPr>
            <w:tcW w:w="6325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C04917" w:rsidRPr="008B0AFF" w:rsidTr="00994F23">
        <w:tc>
          <w:tcPr>
            <w:tcW w:w="6325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C04917" w:rsidRPr="008B0AFF" w:rsidTr="00994F23">
        <w:tc>
          <w:tcPr>
            <w:tcW w:w="6325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C04917" w:rsidRPr="008B0AFF" w:rsidRDefault="003C5D54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  <w:tc>
          <w:tcPr>
            <w:tcW w:w="1365" w:type="dxa"/>
            <w:vAlign w:val="center"/>
          </w:tcPr>
          <w:p w:rsidR="00C04917" w:rsidRPr="008B0AFF" w:rsidRDefault="00E73704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Fehler</w:t>
            </w:r>
          </w:p>
        </w:tc>
      </w:tr>
      <w:tr w:rsidR="00C04917" w:rsidRPr="008B0AFF" w:rsidTr="00994F23">
        <w:tc>
          <w:tcPr>
            <w:tcW w:w="6325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bookmarkStart w:id="7" w:name="_Hlk499892912"/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98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C04917" w:rsidRPr="008B0AFF" w:rsidRDefault="00C04917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bookmarkEnd w:id="7"/>
      <w:tr w:rsidR="00EE11AA" w:rsidRPr="008B0AFF" w:rsidTr="000E6DD2">
        <w:tc>
          <w:tcPr>
            <w:tcW w:w="6325" w:type="dxa"/>
            <w:vAlign w:val="center"/>
          </w:tcPr>
          <w:p w:rsidR="00EE11AA" w:rsidRPr="007437E2" w:rsidRDefault="007437E2" w:rsidP="000E6DD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437E2">
              <w:rPr>
                <w:rFonts w:asciiTheme="minorHAnsi" w:hAnsiTheme="minorHAnsi" w:cstheme="minorHAnsi"/>
                <w:bCs/>
                <w:sz w:val="24"/>
                <w:szCs w:val="24"/>
              </w:rPr>
              <w:t>Sicherung Radio defekt, Ersatzsteuergerät anstatt dem Radio angeschlossen.</w:t>
            </w:r>
          </w:p>
        </w:tc>
        <w:tc>
          <w:tcPr>
            <w:tcW w:w="1598" w:type="dxa"/>
            <w:vAlign w:val="center"/>
          </w:tcPr>
          <w:p w:rsidR="00EE11AA" w:rsidRPr="008B0AFF" w:rsidRDefault="00EE11AA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E11AA" w:rsidRPr="008B0AFF" w:rsidRDefault="00EE11AA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EE11AA" w:rsidRDefault="00EE11AA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EE11AA" w:rsidRDefault="00EE11AA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C04917" w:rsidRDefault="00C04917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</w:p>
    <w:p w:rsidR="008C0435" w:rsidRPr="008B0AFF" w:rsidRDefault="008C0435" w:rsidP="00C049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0E6DD2" w:rsidRPr="000E6DD2" w:rsidRDefault="00C04917" w:rsidP="000E6DD2">
      <w:pPr>
        <w:pStyle w:val="Listenabsatz"/>
        <w:spacing w:line="240" w:lineRule="auto"/>
        <w:rPr>
          <w:rFonts w:eastAsia="Times New Roman" w:cstheme="minorHAnsi"/>
          <w:bCs/>
          <w:color w:val="FF0000"/>
          <w:sz w:val="28"/>
          <w:szCs w:val="28"/>
          <w:lang w:eastAsia="de-DE"/>
        </w:rPr>
      </w:pPr>
      <w:r w:rsidRPr="00994F23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687BA3C" wp14:editId="451495E9">
                <wp:simplePos x="0" y="0"/>
                <wp:positionH relativeFrom="column">
                  <wp:posOffset>428625</wp:posOffset>
                </wp:positionH>
                <wp:positionV relativeFrom="paragraph">
                  <wp:posOffset>192405</wp:posOffset>
                </wp:positionV>
                <wp:extent cx="6148420" cy="260985"/>
                <wp:effectExtent l="0" t="0" r="43180" b="24765"/>
                <wp:wrapNone/>
                <wp:docPr id="127" name="Gruppieren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8420" cy="260985"/>
                          <a:chOff x="2572" y="2897"/>
                          <a:chExt cx="6911" cy="411"/>
                        </a:xfrm>
                      </wpg:grpSpPr>
                      <wps:wsp>
                        <wps:cNvPr id="12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3" y="330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A6DA4" id="Gruppieren 127" o:spid="_x0000_s1026" style="position:absolute;margin-left:33.75pt;margin-top:15.15pt;width:484.15pt;height:20.55pt;z-index:251709440" coordorigin="2572,2897" coordsize="6911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Kl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GjlGZlAL38BAAD//wMAUEsBAi0AFAAGAAgAAAAhANvh9svuAAAAhQEAABMAAAAAAAAA&#10;AAAAAAAAAAAAAFtDb250ZW50X1R5cGVzXS54bWxQSwECLQAUAAYACAAAACEAWvQsW78AAAAVAQAA&#10;CwAAAAAAAAAAAAAAAAAfAQAAX3JlbHMvLnJlbHNQSwECLQAUAAYACAAAACEAb6vSpcYAAADcAAAA&#10;DwAAAAAAAAAAAAAAAAAHAgAAZHJzL2Rvd25yZXYueG1sUEsFBgAAAAADAAMAtwAAAPoCAAAAAA==&#10;"/>
                <v:shape id="AutoShape 4" o:spid="_x0000_s1028" type="#_x0000_t32" style="position:absolute;left:2583;top:330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c+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OnL/D/TLpALv8AAAD//wMAUEsBAi0AFAAGAAgAAAAhANvh9svuAAAAhQEAABMAAAAAAAAAAAAA&#10;AAAAAAAAAFtDb250ZW50X1R5cGVzXS54bWxQSwECLQAUAAYACAAAACEAWvQsW78AAAAVAQAACwAA&#10;AAAAAAAAAAAAAAAfAQAAX3JlbHMvLnJlbHNQSwECLQAUAAYACAAAACEAAOd3PsMAAADcAAAADwAA&#10;AAAAAAAAAAAAAAAHAgAAZHJzL2Rvd25yZXYueG1sUEsFBgAAAAADAAMAtwAAAPcCAAAAAA==&#10;"/>
              </v:group>
            </w:pict>
          </mc:Fallback>
        </mc:AlternateContent>
      </w:r>
      <w:r w:rsidR="000E6DD2">
        <w:rPr>
          <w:rFonts w:eastAsia="Times New Roman" w:cstheme="minorHAnsi"/>
          <w:bCs/>
          <w:color w:val="FF0000"/>
          <w:sz w:val="28"/>
          <w:szCs w:val="28"/>
          <w:lang w:eastAsia="de-DE"/>
        </w:rPr>
        <w:t>Das Ersatzsteuergerät ist in der Lage ein LWL-Signal zu erzeugen und an das nächstgelegene Steuergerät im Ring-Bus-System weiter zu leiten.</w:t>
      </w:r>
    </w:p>
    <w:p w:rsidR="000E6DD2" w:rsidRPr="000E6DD2" w:rsidRDefault="000E6DD2" w:rsidP="00C04917">
      <w:pPr>
        <w:spacing w:line="240" w:lineRule="auto"/>
        <w:rPr>
          <w:rFonts w:eastAsia="Times New Roman" w:cstheme="minorHAnsi"/>
          <w:bCs/>
          <w:color w:val="FF0000"/>
          <w:sz w:val="28"/>
          <w:szCs w:val="28"/>
          <w:lang w:eastAsia="de-DE"/>
        </w:rPr>
      </w:pPr>
      <w:r>
        <w:rPr>
          <w:rFonts w:eastAsia="Times New Roman" w:cstheme="minorHAnsi"/>
          <w:bCs/>
          <w:sz w:val="28"/>
          <w:szCs w:val="28"/>
          <w:lang w:eastAsia="de-DE"/>
        </w:rPr>
        <w:t xml:space="preserve">            </w:t>
      </w:r>
      <w:r w:rsidRPr="000E6DD2">
        <w:rPr>
          <w:rFonts w:eastAsia="Times New Roman" w:cstheme="minorHAnsi"/>
          <w:bCs/>
          <w:color w:val="FF0000"/>
          <w:sz w:val="28"/>
          <w:szCs w:val="28"/>
          <w:lang w:eastAsia="de-DE"/>
        </w:rPr>
        <w:t>Der Bus ist weiterhin funktionsfähig. Das Soundsystem zeigt nach dem Anschluss</w:t>
      </w:r>
    </w:p>
    <w:p w:rsidR="00C04917" w:rsidRPr="000E6DD2" w:rsidRDefault="00994F23" w:rsidP="003A128D">
      <w:pPr>
        <w:rPr>
          <w:rFonts w:eastAsia="Times New Roman" w:cstheme="minorHAnsi"/>
          <w:color w:val="FF0000"/>
          <w:sz w:val="28"/>
          <w:szCs w:val="28"/>
          <w:lang w:eastAsia="de-DE"/>
        </w:rPr>
      </w:pPr>
      <w:r w:rsidRPr="000E6DD2">
        <w:rPr>
          <w:rFonts w:cstheme="minorHAnsi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F922FD" wp14:editId="2065230E">
                <wp:simplePos x="0" y="0"/>
                <wp:positionH relativeFrom="column">
                  <wp:posOffset>446030</wp:posOffset>
                </wp:positionH>
                <wp:positionV relativeFrom="paragraph">
                  <wp:posOffset>19050</wp:posOffset>
                </wp:positionV>
                <wp:extent cx="6138413" cy="0"/>
                <wp:effectExtent l="0" t="0" r="0" b="0"/>
                <wp:wrapNone/>
                <wp:docPr id="13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841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F28D" id="AutoShape 4" o:spid="_x0000_s1026" type="#_x0000_t32" style="position:absolute;margin-left:35.1pt;margin-top:1.5pt;width:483.3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tOHw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"/>
            </w:pict>
          </mc:Fallback>
        </mc:AlternateContent>
      </w:r>
      <w:r w:rsidR="000E6DD2" w:rsidRPr="000E6DD2">
        <w:rPr>
          <w:rFonts w:eastAsia="Times New Roman" w:cstheme="minorHAnsi"/>
          <w:color w:val="FF0000"/>
          <w:sz w:val="28"/>
          <w:szCs w:val="28"/>
          <w:lang w:eastAsia="de-DE"/>
        </w:rPr>
        <w:t xml:space="preserve">            Des Ersatzsteuergerätes keinen optischen Fehler mehr, somit kann eine defekte </w:t>
      </w:r>
    </w:p>
    <w:p w:rsidR="00994F23" w:rsidRPr="000E6DD2" w:rsidRDefault="00994F23" w:rsidP="003A128D">
      <w:pPr>
        <w:rPr>
          <w:rFonts w:eastAsia="Times New Roman" w:cstheme="minorHAnsi"/>
          <w:color w:val="FF0000"/>
          <w:sz w:val="28"/>
          <w:szCs w:val="28"/>
          <w:lang w:eastAsia="de-DE"/>
        </w:rPr>
      </w:pPr>
      <w:r w:rsidRPr="000E6DD2">
        <w:rPr>
          <w:rFonts w:cstheme="minorHAnsi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AC281CD" wp14:editId="6F630819">
                <wp:simplePos x="0" y="0"/>
                <wp:positionH relativeFrom="column">
                  <wp:posOffset>428625</wp:posOffset>
                </wp:positionH>
                <wp:positionV relativeFrom="paragraph">
                  <wp:posOffset>25400</wp:posOffset>
                </wp:positionV>
                <wp:extent cx="6148420" cy="222885"/>
                <wp:effectExtent l="0" t="0" r="43180" b="24765"/>
                <wp:wrapNone/>
                <wp:docPr id="134" name="Gruppieren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8420" cy="222885"/>
                          <a:chOff x="2572" y="2972"/>
                          <a:chExt cx="6911" cy="351"/>
                        </a:xfrm>
                      </wpg:grpSpPr>
                      <wps:wsp>
                        <wps:cNvPr id="13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3" y="3323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52D86" id="Gruppieren 134" o:spid="_x0000_s1026" style="position:absolute;margin-left:33.75pt;margin-top:2pt;width:484.15pt;height:17.55pt;z-index:251717632" coordorigin="2572,2972" coordsize="691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">
                <v:shape id="AutoShape 3" o:spid="_x0000_s1027" type="#_x0000_t32" style="position:absolute;left:2572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vm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BHPr5sMAAADcAAAADwAA&#10;AAAAAAAAAAAAAAAHAgAAZHJzL2Rvd25yZXYueG1sUEsFBgAAAAADAAMAtwAAAPcCAAAAAA==&#10;"/>
                <v:shape id="AutoShape 4" o:spid="_x0000_s1028" type="#_x0000_t32" style="position:absolute;left:2583;top:3323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WR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9KF1kcMAAADcAAAADwAA&#10;AAAAAAAAAAAAAAAHAgAAZHJzL2Rvd25yZXYueG1sUEsFBgAAAAADAAMAtwAAAPcCAAAAAA==&#10;"/>
              </v:group>
            </w:pict>
          </mc:Fallback>
        </mc:AlternateContent>
      </w:r>
      <w:r w:rsidR="000E6DD2" w:rsidRPr="000E6DD2">
        <w:rPr>
          <w:rFonts w:eastAsia="Times New Roman" w:cstheme="minorHAnsi"/>
          <w:color w:val="FF0000"/>
          <w:sz w:val="28"/>
          <w:szCs w:val="28"/>
          <w:lang w:eastAsia="de-DE"/>
        </w:rPr>
        <w:t xml:space="preserve">            Leitung vom Radio zum Soundsystem ausgeschlossen werden.</w:t>
      </w:r>
    </w:p>
    <w:p w:rsidR="00994F23" w:rsidRPr="00994F23" w:rsidRDefault="00994F23" w:rsidP="003A128D">
      <w:pPr>
        <w:rPr>
          <w:rFonts w:eastAsia="Times New Roman" w:cstheme="minorHAnsi"/>
          <w:color w:val="000000"/>
          <w:sz w:val="28"/>
          <w:szCs w:val="28"/>
          <w:lang w:eastAsia="de-DE"/>
        </w:rPr>
      </w:pPr>
    </w:p>
    <w:p w:rsidR="008C0190" w:rsidRDefault="008C0190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D45963" w:rsidRDefault="00D45963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DE4213" w:rsidRPr="00994F23" w:rsidRDefault="008C690E" w:rsidP="003A128D">
      <w:pPr>
        <w:rPr>
          <w:rFonts w:ascii="Arial" w:eastAsia="Times New Roman" w:hAnsi="Arial" w:cs="Arial"/>
          <w:color w:val="000000"/>
          <w:sz w:val="24"/>
          <w:szCs w:val="24"/>
          <w:u w:val="single"/>
          <w:lang w:eastAsia="de-DE"/>
        </w:rPr>
      </w:pPr>
      <w:r w:rsidRP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2.6</w:t>
      </w:r>
      <w:r w:rsidR="00DE4213" w:rsidRP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="00DE4213" w:rsidRPr="00994F23">
        <w:rPr>
          <w:rFonts w:ascii="Arial" w:eastAsia="Times New Roman" w:hAnsi="Arial" w:cs="Arial"/>
          <w:color w:val="000000"/>
          <w:sz w:val="24"/>
          <w:szCs w:val="24"/>
          <w:u w:val="single"/>
          <w:lang w:eastAsia="de-DE"/>
        </w:rPr>
        <w:t>Instandsetzung:</w:t>
      </w:r>
    </w:p>
    <w:p w:rsidR="00DE4213" w:rsidRDefault="00DE4213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DE4213" w:rsidRDefault="00DE4213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Durch einen Unfallschaden im Heckbereich, wurde ein Lichtwellenleiter beschädigt und muss im Zuge der Reparatur des Unfallschadens instandgesetzt werden.</w:t>
      </w:r>
    </w:p>
    <w:p w:rsidR="00994F23" w:rsidRDefault="00DE4213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Führe </w:t>
      </w:r>
      <w:r w:rsid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jeweils Vor und Nach der Reparatur eine Ringbruchdiagnose mit Hilfe der Diagnosesoftware VCDS und trage die Messergebnisse in die Tabelle ein.</w:t>
      </w:r>
    </w:p>
    <w:p w:rsidR="000E6DD2" w:rsidRDefault="000E6DD2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994F23" w:rsidRPr="00DE4213" w:rsidRDefault="008C0190" w:rsidP="003A128D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F05A86F" wp14:editId="713D6398">
            <wp:simplePos x="0" y="0"/>
            <wp:positionH relativeFrom="column">
              <wp:posOffset>4076700</wp:posOffset>
            </wp:positionH>
            <wp:positionV relativeFrom="paragraph">
              <wp:posOffset>330200</wp:posOffset>
            </wp:positionV>
            <wp:extent cx="226758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2" y="21363"/>
                <wp:lineTo x="2141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D6EDE50" wp14:editId="111CC9E6">
            <wp:simplePos x="0" y="0"/>
            <wp:positionH relativeFrom="column">
              <wp:posOffset>-47625</wp:posOffset>
            </wp:positionH>
            <wp:positionV relativeFrom="paragraph">
              <wp:posOffset>377190</wp:posOffset>
            </wp:positionV>
            <wp:extent cx="1748790" cy="1623060"/>
            <wp:effectExtent l="5715" t="0" r="9525" b="9525"/>
            <wp:wrapTight wrapText="bothSides">
              <wp:wrapPolygon edited="0">
                <wp:start x="71" y="21676"/>
                <wp:lineTo x="21482" y="21676"/>
                <wp:lineTo x="21482" y="127"/>
                <wp:lineTo x="71" y="127"/>
                <wp:lineTo x="71" y="21676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4879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BDD38B4" wp14:editId="5B5E265C">
            <wp:simplePos x="0" y="0"/>
            <wp:positionH relativeFrom="column">
              <wp:posOffset>1609725</wp:posOffset>
            </wp:positionH>
            <wp:positionV relativeFrom="paragraph">
              <wp:posOffset>330200</wp:posOffset>
            </wp:positionV>
            <wp:extent cx="2456815" cy="1733550"/>
            <wp:effectExtent l="0" t="0" r="635" b="0"/>
            <wp:wrapTight wrapText="bothSides">
              <wp:wrapPolygon edited="0">
                <wp:start x="0" y="0"/>
                <wp:lineTo x="0" y="21363"/>
                <wp:lineTo x="21438" y="21363"/>
                <wp:lineTo x="2143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</w:t>
      </w:r>
      <w:r w:rsidR="00DE421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ie Instandsetzung</w:t>
      </w:r>
      <w:r w:rsid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wird </w:t>
      </w:r>
      <w:r w:rsidR="00DE421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mit Hilfe des Originalen</w:t>
      </w:r>
      <w:r w:rsidR="00C04917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VAS</w:t>
      </w:r>
      <w:r w:rsid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="00C04917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6223B</w:t>
      </w:r>
      <w:r w:rsid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="00B23CA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-</w:t>
      </w:r>
      <w:r w:rsid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="00B23CA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Reparaturkoffers durch</w:t>
      </w:r>
      <w:r w:rsidR="00994F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geführt.</w:t>
      </w:r>
    </w:p>
    <w:p w:rsidR="008C0190" w:rsidRPr="000E6DD2" w:rsidRDefault="003267EA" w:rsidP="000E6DD2">
      <w:pPr>
        <w:rPr>
          <w:rFonts w:eastAsia="Times New Roman" w:cs="Arial"/>
          <w:sz w:val="24"/>
          <w:szCs w:val="24"/>
          <w:lang w:eastAsia="de-DE"/>
        </w:rPr>
      </w:pPr>
      <w:r w:rsidRPr="00DE4213">
        <w:rPr>
          <w:rFonts w:eastAsia="Times New Roman" w:cs="Arial"/>
          <w:color w:val="000000"/>
          <w:sz w:val="24"/>
          <w:szCs w:val="24"/>
          <w:lang w:eastAsia="de-DE"/>
        </w:rPr>
        <w:t xml:space="preserve">  </w:t>
      </w:r>
      <w:r w:rsidR="00B94A4E" w:rsidRPr="00DE4213">
        <w:rPr>
          <w:rFonts w:eastAsia="Times New Roman" w:cs="Arial"/>
          <w:color w:val="000000"/>
          <w:sz w:val="24"/>
          <w:szCs w:val="24"/>
          <w:lang w:eastAsia="de-DE"/>
        </w:rPr>
        <w:t xml:space="preserve">           </w:t>
      </w:r>
      <w:r w:rsidR="00B94A4E" w:rsidRPr="00DE4213">
        <w:rPr>
          <w:rFonts w:eastAsia="Times New Roman" w:cs="Arial"/>
          <w:sz w:val="24"/>
          <w:szCs w:val="24"/>
          <w:lang w:eastAsia="de-DE"/>
        </w:rPr>
        <w:t xml:space="preserve">        </w:t>
      </w:r>
    </w:p>
    <w:p w:rsidR="00994F23" w:rsidRDefault="00994F23" w:rsidP="00994F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  <w:r w:rsidR="00AB7648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r w:rsidR="00AB7648" w:rsidRPr="00AB7648"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>Vor der Reparatur</w:t>
      </w:r>
      <w:r w:rsidR="00AB7648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</w:p>
    <w:p w:rsidR="008C0190" w:rsidRDefault="008C0190" w:rsidP="00994F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:rsidR="00994F23" w:rsidRPr="000E6DD2" w:rsidRDefault="00994F23" w:rsidP="00994F23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994F23" w:rsidRPr="008B0AFF" w:rsidTr="00994F23">
        <w:tc>
          <w:tcPr>
            <w:tcW w:w="6325" w:type="dxa"/>
          </w:tcPr>
          <w:p w:rsidR="00994F23" w:rsidRPr="008B0AFF" w:rsidRDefault="00994F23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994F23" w:rsidRPr="008B0AFF" w:rsidRDefault="00994F23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994F23" w:rsidRPr="008B0AFF" w:rsidRDefault="00994F23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994F23" w:rsidRPr="008B0AFF" w:rsidTr="00994F23">
        <w:tc>
          <w:tcPr>
            <w:tcW w:w="632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</w:tc>
        <w:tc>
          <w:tcPr>
            <w:tcW w:w="1598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994F23" w:rsidRPr="008B0AFF" w:rsidTr="00994F23">
        <w:tc>
          <w:tcPr>
            <w:tcW w:w="632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</w:tc>
        <w:tc>
          <w:tcPr>
            <w:tcW w:w="1598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994F23" w:rsidRPr="008B0AFF" w:rsidTr="00994F23">
        <w:tc>
          <w:tcPr>
            <w:tcW w:w="632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</w:tc>
        <w:tc>
          <w:tcPr>
            <w:tcW w:w="1598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94F23" w:rsidRPr="008B0AFF" w:rsidRDefault="000E6DD2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0E6DD2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</w:t>
            </w:r>
          </w:p>
        </w:tc>
      </w:tr>
      <w:tr w:rsidR="00994F23" w:rsidRPr="008B0AFF" w:rsidTr="00994F23">
        <w:tc>
          <w:tcPr>
            <w:tcW w:w="632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</w:tc>
        <w:tc>
          <w:tcPr>
            <w:tcW w:w="1598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94F23" w:rsidRPr="008B0AFF" w:rsidRDefault="000E6DD2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0E6DD2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n.</w:t>
            </w:r>
            <w:r w:rsidR="00994F23" w:rsidRPr="000E6DD2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i.O.</w:t>
            </w:r>
          </w:p>
        </w:tc>
      </w:tr>
      <w:tr w:rsidR="000E6DD2" w:rsidRPr="008B0AFF" w:rsidTr="000E6DD2">
        <w:tc>
          <w:tcPr>
            <w:tcW w:w="6325" w:type="dxa"/>
            <w:vAlign w:val="center"/>
          </w:tcPr>
          <w:p w:rsidR="000E6DD2" w:rsidRPr="008B0AFF" w:rsidRDefault="000E6DD2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0E6DD2">
              <w:rPr>
                <w:rFonts w:asciiTheme="minorHAnsi" w:hAnsiTheme="minorHAnsi" w:cs="Arial"/>
                <w:bCs/>
                <w:sz w:val="28"/>
                <w:szCs w:val="28"/>
              </w:rPr>
              <w:t>LWL vom Radio zum Soundsystem defekt</w:t>
            </w:r>
          </w:p>
        </w:tc>
        <w:tc>
          <w:tcPr>
            <w:tcW w:w="1598" w:type="dxa"/>
            <w:vAlign w:val="center"/>
          </w:tcPr>
          <w:p w:rsidR="000E6DD2" w:rsidRPr="008B0AFF" w:rsidRDefault="000E6DD2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0E6DD2" w:rsidRPr="008B0AFF" w:rsidRDefault="000E6DD2" w:rsidP="000E6DD2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</w:p>
        </w:tc>
      </w:tr>
    </w:tbl>
    <w:p w:rsidR="00994F23" w:rsidRDefault="00994F23" w:rsidP="00A07DDB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994F23" w:rsidRDefault="00994F23" w:rsidP="00994F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Ergebnis:</w:t>
      </w:r>
      <w:r w:rsidR="00AB7648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r w:rsidR="00AB7648" w:rsidRPr="00AB7648"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  <w:t>Nach der Reparatur</w:t>
      </w:r>
    </w:p>
    <w:p w:rsidR="00994F23" w:rsidRDefault="00994F23" w:rsidP="00994F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de-DE"/>
        </w:rPr>
      </w:pPr>
    </w:p>
    <w:p w:rsidR="000E6DD2" w:rsidRPr="000E6DD2" w:rsidRDefault="000E6DD2" w:rsidP="00994F23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tbl>
      <w:tblPr>
        <w:tblStyle w:val="Tabellenraster1"/>
        <w:tblW w:w="0" w:type="auto"/>
        <w:tblLook w:val="01E0" w:firstRow="1" w:lastRow="1" w:firstColumn="1" w:lastColumn="1" w:noHBand="0" w:noVBand="0"/>
      </w:tblPr>
      <w:tblGrid>
        <w:gridCol w:w="6325"/>
        <w:gridCol w:w="1598"/>
        <w:gridCol w:w="1365"/>
      </w:tblGrid>
      <w:tr w:rsidR="00994F23" w:rsidRPr="008B0AFF" w:rsidTr="00994F23">
        <w:tc>
          <w:tcPr>
            <w:tcW w:w="6325" w:type="dxa"/>
          </w:tcPr>
          <w:p w:rsidR="00994F23" w:rsidRPr="008B0AFF" w:rsidRDefault="00994F23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Steuergerät</w:t>
            </w:r>
          </w:p>
        </w:tc>
        <w:tc>
          <w:tcPr>
            <w:tcW w:w="1598" w:type="dxa"/>
          </w:tcPr>
          <w:p w:rsidR="00994F23" w:rsidRPr="008B0AFF" w:rsidRDefault="00994F23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Elektrisch</w:t>
            </w:r>
          </w:p>
        </w:tc>
        <w:tc>
          <w:tcPr>
            <w:tcW w:w="1365" w:type="dxa"/>
          </w:tcPr>
          <w:p w:rsidR="00994F23" w:rsidRPr="008B0AFF" w:rsidRDefault="00994F23" w:rsidP="00994F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AFF">
              <w:rPr>
                <w:rFonts w:ascii="Arial" w:hAnsi="Arial" w:cs="Arial"/>
                <w:b/>
                <w:bCs/>
                <w:sz w:val="24"/>
                <w:szCs w:val="24"/>
              </w:rPr>
              <w:t>Optisch</w:t>
            </w:r>
          </w:p>
        </w:tc>
      </w:tr>
      <w:tr w:rsidR="00994F23" w:rsidRPr="008B0AFF" w:rsidTr="00994F23">
        <w:tc>
          <w:tcPr>
            <w:tcW w:w="632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19_J533_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Diagnoseinterface</w:t>
            </w:r>
          </w:p>
        </w:tc>
        <w:tc>
          <w:tcPr>
            <w:tcW w:w="1598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994F23" w:rsidRPr="008B0AFF" w:rsidTr="00994F23">
        <w:tc>
          <w:tcPr>
            <w:tcW w:w="632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5F_J794_Informationselektronik/</w:t>
            </w:r>
            <w:r w:rsidRPr="008B0AFF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Mediaplayer</w:t>
            </w:r>
          </w:p>
        </w:tc>
        <w:tc>
          <w:tcPr>
            <w:tcW w:w="1598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994F23" w:rsidRPr="008B0AFF" w:rsidTr="00994F23">
        <w:tc>
          <w:tcPr>
            <w:tcW w:w="632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56_R_Radio</w:t>
            </w:r>
          </w:p>
        </w:tc>
        <w:tc>
          <w:tcPr>
            <w:tcW w:w="1598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  <w:tr w:rsidR="00994F23" w:rsidRPr="008B0AFF" w:rsidTr="00994F23">
        <w:tc>
          <w:tcPr>
            <w:tcW w:w="632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47_J525_Soundsystem</w:t>
            </w:r>
          </w:p>
        </w:tc>
        <w:tc>
          <w:tcPr>
            <w:tcW w:w="1598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  <w:tc>
          <w:tcPr>
            <w:tcW w:w="1365" w:type="dxa"/>
            <w:vAlign w:val="center"/>
          </w:tcPr>
          <w:p w:rsidR="00994F23" w:rsidRPr="008B0AFF" w:rsidRDefault="00994F23" w:rsidP="00994F23">
            <w:pPr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</w:pPr>
            <w:r w:rsidRPr="008B0AFF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i.O.</w:t>
            </w:r>
          </w:p>
        </w:tc>
      </w:tr>
    </w:tbl>
    <w:p w:rsidR="00994F23" w:rsidRDefault="00994F23" w:rsidP="00A07DDB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994F23" w:rsidRDefault="00994F23" w:rsidP="00A07DDB">
      <w:pPr>
        <w:spacing w:line="240" w:lineRule="auto"/>
        <w:rPr>
          <w:rFonts w:ascii="Arial" w:eastAsia="Times New Roman" w:hAnsi="Arial" w:cs="Arial"/>
          <w:b/>
          <w:bCs/>
          <w:sz w:val="16"/>
          <w:szCs w:val="16"/>
          <w:lang w:eastAsia="de-DE"/>
        </w:rPr>
      </w:pPr>
    </w:p>
    <w:p w:rsidR="00A07DDB" w:rsidRDefault="00A07DDB" w:rsidP="00A07DDB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de-DE"/>
        </w:rPr>
      </w:pPr>
      <w:r w:rsidRPr="008B0AFF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Erkenntnis:</w:t>
      </w:r>
      <w:r w:rsidRPr="008B0AFF">
        <w:rPr>
          <w:rFonts w:ascii="Arial" w:eastAsia="Times New Roman" w:hAnsi="Arial" w:cs="Arial"/>
          <w:bCs/>
          <w:sz w:val="24"/>
          <w:szCs w:val="24"/>
          <w:lang w:eastAsia="de-DE"/>
        </w:rPr>
        <w:t xml:space="preserve"> </w:t>
      </w:r>
    </w:p>
    <w:p w:rsidR="00A07DDB" w:rsidRPr="00994F23" w:rsidRDefault="00A07DDB" w:rsidP="00A07DDB">
      <w:pPr>
        <w:spacing w:line="240" w:lineRule="auto"/>
        <w:rPr>
          <w:rFonts w:ascii="Arial" w:eastAsia="Times New Roman" w:hAnsi="Arial" w:cs="Arial"/>
          <w:bCs/>
          <w:sz w:val="16"/>
          <w:szCs w:val="16"/>
          <w:lang w:eastAsia="de-DE"/>
        </w:rPr>
      </w:pPr>
    </w:p>
    <w:p w:rsidR="00A07DDB" w:rsidRPr="00A07DDB" w:rsidRDefault="00A07DDB" w:rsidP="00A07DDB">
      <w:pPr>
        <w:pStyle w:val="Listenabsatz"/>
        <w:numPr>
          <w:ilvl w:val="0"/>
          <w:numId w:val="40"/>
        </w:numPr>
        <w:spacing w:line="240" w:lineRule="auto"/>
        <w:rPr>
          <w:rFonts w:eastAsia="Times New Roman" w:cstheme="minorHAnsi"/>
          <w:bCs/>
          <w:sz w:val="28"/>
          <w:szCs w:val="28"/>
          <w:lang w:eastAsia="de-DE"/>
        </w:rPr>
      </w:pPr>
      <w:r w:rsidRPr="00A07DDB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8E3C4" wp14:editId="3E6A0EAE">
                <wp:simplePos x="0" y="0"/>
                <wp:positionH relativeFrom="column">
                  <wp:posOffset>325120</wp:posOffset>
                </wp:positionH>
                <wp:positionV relativeFrom="paragraph">
                  <wp:posOffset>224790</wp:posOffset>
                </wp:positionV>
                <wp:extent cx="6170295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0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0EBC" id="AutoShape 6" o:spid="_x0000_s1026" type="#_x0000_t32" style="position:absolute;margin-left:25.6pt;margin-top:17.7pt;width:485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G2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"/>
            </w:pict>
          </mc:Fallback>
        </mc:AlternateContent>
      </w:r>
      <w:r w:rsidRPr="00A07DDB">
        <w:rPr>
          <w:rFonts w:eastAsia="Times New Roman" w:cstheme="minorHAnsi"/>
          <w:bCs/>
          <w:color w:val="FF0000"/>
          <w:sz w:val="28"/>
          <w:szCs w:val="28"/>
          <w:lang w:eastAsia="de-DE"/>
        </w:rPr>
        <w:t xml:space="preserve">Nach </w:t>
      </w:r>
      <w:r>
        <w:rPr>
          <w:rFonts w:eastAsia="Times New Roman" w:cstheme="minorHAnsi"/>
          <w:bCs/>
          <w:color w:val="FF0000"/>
          <w:sz w:val="28"/>
          <w:szCs w:val="28"/>
          <w:lang w:eastAsia="de-DE"/>
        </w:rPr>
        <w:t>einer</w:t>
      </w:r>
      <w:r w:rsidRPr="00A07DDB">
        <w:rPr>
          <w:rFonts w:eastAsia="Times New Roman" w:cstheme="minorHAnsi"/>
          <w:bCs/>
          <w:color w:val="FF0000"/>
          <w:sz w:val="28"/>
          <w:szCs w:val="28"/>
          <w:lang w:eastAsia="de-DE"/>
        </w:rPr>
        <w:t xml:space="preserve"> Fachgerechten Instandsetzung ist die Ringbruchdiagnose i.o.</w:t>
      </w:r>
      <w:r>
        <w:rPr>
          <w:rFonts w:eastAsia="Times New Roman" w:cstheme="minorHAnsi"/>
          <w:bCs/>
          <w:color w:val="FF0000"/>
          <w:sz w:val="28"/>
          <w:szCs w:val="28"/>
          <w:lang w:eastAsia="de-DE"/>
        </w:rPr>
        <w:t xml:space="preserve"> und </w:t>
      </w:r>
    </w:p>
    <w:p w:rsidR="00A07DDB" w:rsidRDefault="00A07DDB" w:rsidP="00A07DDB">
      <w:pPr>
        <w:ind w:left="720"/>
        <w:rPr>
          <w:rFonts w:eastAsia="Times New Roman" w:cstheme="minorHAnsi"/>
          <w:color w:val="FF0000"/>
          <w:sz w:val="28"/>
          <w:szCs w:val="28"/>
          <w:lang w:eastAsia="de-DE"/>
        </w:rPr>
      </w:pPr>
      <w:r w:rsidRPr="00A07DDB">
        <w:rPr>
          <w:rFonts w:cstheme="minorHAnsi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15181A" wp14:editId="16DBD1CB">
                <wp:simplePos x="0" y="0"/>
                <wp:positionH relativeFrom="column">
                  <wp:posOffset>325755</wp:posOffset>
                </wp:positionH>
                <wp:positionV relativeFrom="paragraph">
                  <wp:posOffset>198644</wp:posOffset>
                </wp:positionV>
                <wp:extent cx="6170760" cy="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0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74E7F" id="AutoShape 6" o:spid="_x0000_s1026" type="#_x0000_t32" style="position:absolute;margin-left:25.65pt;margin-top:15.65pt;width:485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yIHgIAADsEAAAOAAAAZHJzL2Uyb0RvYy54bWysU8GO2jAQvVfqP1i+QxIash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"/>
            </w:pict>
          </mc:Fallback>
        </mc:AlternateContent>
      </w:r>
      <w:r w:rsidR="00AB7648">
        <w:rPr>
          <w:rFonts w:eastAsia="Times New Roman" w:cstheme="minorHAnsi"/>
          <w:color w:val="FF0000"/>
          <w:sz w:val="28"/>
          <w:szCs w:val="28"/>
          <w:lang w:eastAsia="de-DE"/>
        </w:rPr>
        <w:t xml:space="preserve">das </w:t>
      </w:r>
      <w:r w:rsidRPr="00A07DDB">
        <w:rPr>
          <w:rFonts w:eastAsia="Times New Roman" w:cstheme="minorHAnsi"/>
          <w:color w:val="FF0000"/>
          <w:sz w:val="28"/>
          <w:szCs w:val="28"/>
          <w:lang w:eastAsia="de-DE"/>
        </w:rPr>
        <w:t>Most-Bus-System</w:t>
      </w:r>
      <w:r w:rsidR="00AB7648">
        <w:rPr>
          <w:rFonts w:eastAsia="Times New Roman" w:cstheme="minorHAnsi"/>
          <w:color w:val="FF0000"/>
          <w:sz w:val="28"/>
          <w:szCs w:val="28"/>
          <w:lang w:eastAsia="de-DE"/>
        </w:rPr>
        <w:t xml:space="preserve"> im Fahrzeug</w:t>
      </w:r>
      <w:r w:rsidRPr="00A07DDB">
        <w:rPr>
          <w:rFonts w:eastAsia="Times New Roman" w:cstheme="minorHAnsi"/>
          <w:color w:val="FF0000"/>
          <w:sz w:val="28"/>
          <w:szCs w:val="28"/>
          <w:lang w:eastAsia="de-DE"/>
        </w:rPr>
        <w:t xml:space="preserve"> voll funktionsfähig</w:t>
      </w:r>
      <w:r>
        <w:rPr>
          <w:rFonts w:eastAsia="Times New Roman" w:cstheme="minorHAnsi"/>
          <w:color w:val="FF0000"/>
          <w:sz w:val="28"/>
          <w:szCs w:val="28"/>
          <w:lang w:eastAsia="de-DE"/>
        </w:rPr>
        <w:t>.</w:t>
      </w:r>
      <w:bookmarkEnd w:id="1"/>
    </w:p>
    <w:p w:rsidR="00AB7648" w:rsidRDefault="00AB7648" w:rsidP="00A07DDB">
      <w:pPr>
        <w:ind w:left="720"/>
        <w:rPr>
          <w:rFonts w:eastAsia="Times New Roman" w:cstheme="minorHAnsi"/>
          <w:color w:val="FF0000"/>
          <w:sz w:val="28"/>
          <w:szCs w:val="28"/>
          <w:lang w:eastAsia="de-DE"/>
        </w:rPr>
      </w:pPr>
      <w:r w:rsidRPr="008B0AF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065B479" wp14:editId="7C64996E">
                <wp:simplePos x="0" y="0"/>
                <wp:positionH relativeFrom="column">
                  <wp:posOffset>323850</wp:posOffset>
                </wp:positionH>
                <wp:positionV relativeFrom="paragraph">
                  <wp:posOffset>191135</wp:posOffset>
                </wp:positionV>
                <wp:extent cx="6170295" cy="241935"/>
                <wp:effectExtent l="0" t="0" r="20955" b="24765"/>
                <wp:wrapNone/>
                <wp:docPr id="137" name="Gruppieren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241935"/>
                          <a:chOff x="2572" y="2897"/>
                          <a:chExt cx="6908" cy="381"/>
                        </a:xfrm>
                      </wpg:grpSpPr>
                      <wps:wsp>
                        <wps:cNvPr id="13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72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429B0" id="Gruppieren 137" o:spid="_x0000_s1026" style="position:absolute;margin-left:25.5pt;margin-top:15.05pt;width:485.85pt;height:19.05pt;z-index:251719680" coordorigin="2572,2897" coordsize="69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R4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6nJEeMYAAADcAAAA&#10;DwAAAAAAAAAAAAAAAAAHAgAAZHJzL2Rvd25yZXYueG1sUEsFBgAAAAADAAMAtwAAAPoCAAAAAA==&#10;"/>
                <v:shape id="AutoShape 4" o:spid="_x0000_s1028" type="#_x0000_t32" style="position:absolute;left:2572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Hj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hT7h48MAAADcAAAADwAA&#10;AAAAAAAAAAAAAAAHAgAAZHJzL2Rvd25yZXYueG1sUEsFBgAAAAADAAMAtwAAAPcCAAAAAA==&#10;"/>
              </v:group>
            </w:pict>
          </mc:Fallback>
        </mc:AlternateContent>
      </w:r>
    </w:p>
    <w:p w:rsidR="00AB7648" w:rsidRPr="00A07DDB" w:rsidRDefault="00AB7648" w:rsidP="00A07DDB">
      <w:pPr>
        <w:ind w:left="720"/>
        <w:rPr>
          <w:rFonts w:eastAsia="Times New Roman" w:cstheme="minorHAnsi"/>
          <w:color w:val="FF0000"/>
          <w:sz w:val="28"/>
          <w:szCs w:val="28"/>
          <w:lang w:eastAsia="de-DE"/>
        </w:rPr>
      </w:pPr>
      <w:bookmarkStart w:id="8" w:name="_GoBack"/>
      <w:bookmarkEnd w:id="8"/>
    </w:p>
    <w:sectPr w:rsidR="00AB7648" w:rsidRPr="00A07DDB" w:rsidSect="00213F7B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425" w:footer="45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09F" w:rsidRDefault="0072209F" w:rsidP="00E46DD7">
      <w:pPr>
        <w:spacing w:line="240" w:lineRule="auto"/>
      </w:pPr>
      <w:r>
        <w:separator/>
      </w:r>
    </w:p>
  </w:endnote>
  <w:endnote w:type="continuationSeparator" w:id="0">
    <w:p w:rsidR="0072209F" w:rsidRDefault="0072209F" w:rsidP="00E46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DD2" w:rsidRDefault="000E6DD2" w:rsidP="00490C68">
    <w:pPr>
      <w:pStyle w:val="Fuzeile"/>
      <w:tabs>
        <w:tab w:val="left" w:pos="2001"/>
      </w:tabs>
    </w:pPr>
    <w:r>
      <w:tab/>
    </w:r>
  </w:p>
  <w:p w:rsidR="000E6DD2" w:rsidRDefault="000E6DD2" w:rsidP="000F2303"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F5217">
      <w:rPr>
        <w:b/>
        <w:bCs/>
        <w:noProof/>
      </w:rPr>
      <w:t>8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F5217">
      <w:rPr>
        <w:b/>
        <w:bCs/>
        <w:noProof/>
      </w:rPr>
      <w:t>9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DD2" w:rsidRDefault="000E6DD2" w:rsidP="00637011">
    <w:pPr>
      <w:pStyle w:val="Fuzeile"/>
      <w:spacing w:before="240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09F" w:rsidRDefault="0072209F" w:rsidP="00E46DD7">
      <w:pPr>
        <w:spacing w:line="240" w:lineRule="auto"/>
      </w:pPr>
      <w:r>
        <w:separator/>
      </w:r>
    </w:p>
  </w:footnote>
  <w:footnote w:type="continuationSeparator" w:id="0">
    <w:p w:rsidR="0072209F" w:rsidRDefault="0072209F" w:rsidP="00E46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774" w:type="dxa"/>
      <w:tblInd w:w="-14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104"/>
      <w:gridCol w:w="2835"/>
    </w:tblGrid>
    <w:tr w:rsidR="000E6DD2" w:rsidTr="00934BF7">
      <w:trPr>
        <w:trHeight w:val="397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E6DD2" w:rsidRDefault="000E6DD2" w:rsidP="00934BF7">
          <w:pPr>
            <w:pStyle w:val="Kopfzeile"/>
            <w:ind w:left="-105" w:right="-387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8960" behindDoc="0" locked="0" layoutInCell="1" allowOverlap="1" wp14:anchorId="12EC64B7" wp14:editId="11E07A41">
                <wp:simplePos x="0" y="0"/>
                <wp:positionH relativeFrom="margin">
                  <wp:posOffset>45085</wp:posOffset>
                </wp:positionH>
                <wp:positionV relativeFrom="margin">
                  <wp:posOffset>42545</wp:posOffset>
                </wp:positionV>
                <wp:extent cx="1589810" cy="408808"/>
                <wp:effectExtent l="0" t="0" r="0" b="0"/>
                <wp:wrapNone/>
                <wp:docPr id="99" name="Grafik 99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810" cy="408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E6DD2" w:rsidRDefault="000E6DD2" w:rsidP="00213F7B">
          <w:pPr>
            <w:ind w:right="-24"/>
            <w:rPr>
              <w:b/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 xml:space="preserve">Überbetriebliche Ausbildung </w:t>
          </w:r>
        </w:p>
        <w:p w:rsidR="000E6DD2" w:rsidRDefault="000E6DD2" w:rsidP="00213F7B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:rsidR="000E6DD2" w:rsidRPr="00FD6521" w:rsidRDefault="000E6DD2" w:rsidP="00213F7B">
          <w:pPr>
            <w:ind w:right="-24"/>
            <w:rPr>
              <w:sz w:val="28"/>
              <w:szCs w:val="28"/>
            </w:rPr>
          </w:pPr>
          <w:r w:rsidRPr="00FD6521">
            <w:rPr>
              <w:sz w:val="28"/>
              <w:szCs w:val="28"/>
            </w:rPr>
            <w:t>Most-Bus; Flex-Ray-Bus; Bluetooth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E6DD2" w:rsidRDefault="000E6DD2" w:rsidP="00213F7B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0E6DD2" w:rsidTr="00934BF7">
      <w:trPr>
        <w:trHeight w:val="397"/>
      </w:trPr>
      <w:tc>
        <w:tcPr>
          <w:tcW w:w="283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E6DD2" w:rsidRPr="00762341" w:rsidRDefault="000E6DD2" w:rsidP="00213F7B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5104" w:type="dxa"/>
          <w:vMerge/>
          <w:tcBorders>
            <w:left w:val="single" w:sz="4" w:space="0" w:color="auto"/>
            <w:right w:val="single" w:sz="4" w:space="0" w:color="auto"/>
          </w:tcBorders>
        </w:tcPr>
        <w:p w:rsidR="000E6DD2" w:rsidRPr="00FD6521" w:rsidRDefault="000E6DD2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E6DD2" w:rsidRPr="001175C8" w:rsidRDefault="000E6DD2" w:rsidP="00213F7B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0E6DD2" w:rsidRPr="00637011" w:rsidTr="00934BF7">
      <w:trPr>
        <w:trHeight w:val="397"/>
      </w:trPr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E6DD2" w:rsidRPr="00637011" w:rsidRDefault="000E6DD2" w:rsidP="00934BF7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510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E6DD2" w:rsidRPr="00637011" w:rsidRDefault="000E6DD2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E6DD2" w:rsidRPr="00637011" w:rsidRDefault="000E6DD2" w:rsidP="00213F7B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:rsidR="000E6DD2" w:rsidRDefault="000E6DD2" w:rsidP="00213F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773" w:type="dxa"/>
      <w:tblInd w:w="-56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4678"/>
      <w:gridCol w:w="3123"/>
    </w:tblGrid>
    <w:tr w:rsidR="000E6DD2" w:rsidTr="00213F7B">
      <w:trPr>
        <w:trHeight w:val="397"/>
      </w:trPr>
      <w:tc>
        <w:tcPr>
          <w:tcW w:w="297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E6DD2" w:rsidRDefault="000E6DD2" w:rsidP="001175C8">
          <w:pPr>
            <w:pStyle w:val="Kopfzeile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6912" behindDoc="0" locked="0" layoutInCell="1" allowOverlap="1" wp14:anchorId="157A8005" wp14:editId="178DF518">
                <wp:simplePos x="0" y="0"/>
                <wp:positionH relativeFrom="margin">
                  <wp:posOffset>-5805</wp:posOffset>
                </wp:positionH>
                <wp:positionV relativeFrom="margin">
                  <wp:posOffset>12065</wp:posOffset>
                </wp:positionV>
                <wp:extent cx="1733550" cy="445770"/>
                <wp:effectExtent l="0" t="0" r="0" b="0"/>
                <wp:wrapNone/>
                <wp:docPr id="102" name="Grafik 102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E6DD2" w:rsidRDefault="000E6DD2" w:rsidP="001175C8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Überbetriebliche Ausbildung 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:rsidR="000E6DD2" w:rsidRPr="00FD6521" w:rsidRDefault="000E6DD2" w:rsidP="001175C8">
          <w:pPr>
            <w:ind w:right="-24"/>
            <w:rPr>
              <w:sz w:val="28"/>
              <w:szCs w:val="28"/>
            </w:rPr>
          </w:pPr>
          <w:r w:rsidRPr="00FD6521">
            <w:rPr>
              <w:sz w:val="28"/>
              <w:szCs w:val="28"/>
            </w:rPr>
            <w:t>Most-Bus; Flex-Ray-Bus; Bluetooth</w:t>
          </w: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E6DD2" w:rsidRDefault="000E6DD2" w:rsidP="00637011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0E6DD2" w:rsidTr="00213F7B">
      <w:trPr>
        <w:trHeight w:val="397"/>
      </w:trPr>
      <w:tc>
        <w:tcPr>
          <w:tcW w:w="297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E6DD2" w:rsidRPr="00762341" w:rsidRDefault="000E6DD2" w:rsidP="001175C8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</w:tcPr>
        <w:p w:rsidR="000E6DD2" w:rsidRPr="00FD6521" w:rsidRDefault="000E6DD2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E6DD2" w:rsidRPr="001175C8" w:rsidRDefault="000E6DD2" w:rsidP="00637011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0E6DD2" w:rsidRPr="00637011" w:rsidTr="00213F7B">
      <w:trPr>
        <w:trHeight w:val="397"/>
      </w:trPr>
      <w:tc>
        <w:tcPr>
          <w:tcW w:w="297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E6DD2" w:rsidRPr="00637011" w:rsidRDefault="000E6DD2" w:rsidP="001175C8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467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E6DD2" w:rsidRPr="00637011" w:rsidRDefault="000E6DD2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E6DD2" w:rsidRPr="00637011" w:rsidRDefault="000E6DD2" w:rsidP="00637011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:rsidR="000E6DD2" w:rsidRPr="00637011" w:rsidRDefault="000E6DD2" w:rsidP="0063701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 w15:restartNumberingAfterBreak="0">
    <w:nsid w:val="00EB66C4"/>
    <w:multiLevelType w:val="hybridMultilevel"/>
    <w:tmpl w:val="83EEC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573D9"/>
    <w:multiLevelType w:val="hybridMultilevel"/>
    <w:tmpl w:val="57223EE4"/>
    <w:lvl w:ilvl="0" w:tplc="11AA2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10C08"/>
    <w:multiLevelType w:val="hybridMultilevel"/>
    <w:tmpl w:val="6616AEB8"/>
    <w:lvl w:ilvl="0" w:tplc="0407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0FC821FC"/>
    <w:multiLevelType w:val="hybridMultilevel"/>
    <w:tmpl w:val="17B8628E"/>
    <w:lvl w:ilvl="0" w:tplc="B7B655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01C7F"/>
    <w:multiLevelType w:val="hybridMultilevel"/>
    <w:tmpl w:val="C18A5BFC"/>
    <w:lvl w:ilvl="0" w:tplc="560ECDFC">
      <w:start w:val="1"/>
      <w:numFmt w:val="bullet"/>
      <w:lvlText w:val="-"/>
      <w:lvlJc w:val="left"/>
      <w:pPr>
        <w:ind w:left="792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1DF4B07"/>
    <w:multiLevelType w:val="hybridMultilevel"/>
    <w:tmpl w:val="006C7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B5FF1"/>
    <w:multiLevelType w:val="hybridMultilevel"/>
    <w:tmpl w:val="C50264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48F8"/>
    <w:multiLevelType w:val="hybridMultilevel"/>
    <w:tmpl w:val="BB5EACE4"/>
    <w:lvl w:ilvl="0" w:tplc="5AE218C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27A20"/>
    <w:multiLevelType w:val="hybridMultilevel"/>
    <w:tmpl w:val="E8D24A74"/>
    <w:lvl w:ilvl="0" w:tplc="B7B655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1D98115B"/>
    <w:multiLevelType w:val="hybridMultilevel"/>
    <w:tmpl w:val="F67C9A2C"/>
    <w:lvl w:ilvl="0" w:tplc="2F6459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E012E"/>
    <w:multiLevelType w:val="hybridMultilevel"/>
    <w:tmpl w:val="01569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2111B"/>
    <w:multiLevelType w:val="hybridMultilevel"/>
    <w:tmpl w:val="D6C6002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F607F5"/>
    <w:multiLevelType w:val="hybridMultilevel"/>
    <w:tmpl w:val="765C1B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01CDC"/>
    <w:multiLevelType w:val="hybridMultilevel"/>
    <w:tmpl w:val="532E9B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227D3"/>
    <w:multiLevelType w:val="hybridMultilevel"/>
    <w:tmpl w:val="19842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A6AEA"/>
    <w:multiLevelType w:val="hybridMultilevel"/>
    <w:tmpl w:val="67BE4292"/>
    <w:lvl w:ilvl="0" w:tplc="506E1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A7255"/>
    <w:multiLevelType w:val="hybridMultilevel"/>
    <w:tmpl w:val="5ADC0F00"/>
    <w:lvl w:ilvl="0" w:tplc="B060CA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2A9D7511"/>
    <w:multiLevelType w:val="hybridMultilevel"/>
    <w:tmpl w:val="CE5E9D90"/>
    <w:lvl w:ilvl="0" w:tplc="3E827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6277C"/>
    <w:multiLevelType w:val="hybridMultilevel"/>
    <w:tmpl w:val="68806810"/>
    <w:lvl w:ilvl="0" w:tplc="88D6F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770FD"/>
    <w:multiLevelType w:val="hybridMultilevel"/>
    <w:tmpl w:val="BD88B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56EFB"/>
    <w:multiLevelType w:val="hybridMultilevel"/>
    <w:tmpl w:val="AF82A7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7602C"/>
    <w:multiLevelType w:val="hybridMultilevel"/>
    <w:tmpl w:val="905E0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55306"/>
    <w:multiLevelType w:val="hybridMultilevel"/>
    <w:tmpl w:val="C534D8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840170"/>
    <w:multiLevelType w:val="hybridMultilevel"/>
    <w:tmpl w:val="CE66A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387178"/>
    <w:multiLevelType w:val="hybridMultilevel"/>
    <w:tmpl w:val="CEDA276E"/>
    <w:lvl w:ilvl="0" w:tplc="2A208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3435E2"/>
    <w:multiLevelType w:val="hybridMultilevel"/>
    <w:tmpl w:val="77E05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2C3309"/>
    <w:multiLevelType w:val="hybridMultilevel"/>
    <w:tmpl w:val="4FF604F0"/>
    <w:lvl w:ilvl="0" w:tplc="1FAEC4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F31C6"/>
    <w:multiLevelType w:val="hybridMultilevel"/>
    <w:tmpl w:val="4A12E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1906BE"/>
    <w:multiLevelType w:val="hybridMultilevel"/>
    <w:tmpl w:val="8AE4CD0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464F04AC"/>
    <w:multiLevelType w:val="hybridMultilevel"/>
    <w:tmpl w:val="D5B637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8117943"/>
    <w:multiLevelType w:val="hybridMultilevel"/>
    <w:tmpl w:val="4CF2671E"/>
    <w:lvl w:ilvl="0" w:tplc="5D9A6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F1F4A"/>
    <w:multiLevelType w:val="hybridMultilevel"/>
    <w:tmpl w:val="E13EB71E"/>
    <w:lvl w:ilvl="0" w:tplc="7522F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C4BB0"/>
    <w:multiLevelType w:val="hybridMultilevel"/>
    <w:tmpl w:val="153ABA96"/>
    <w:lvl w:ilvl="0" w:tplc="8842F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72CCC"/>
    <w:multiLevelType w:val="hybridMultilevel"/>
    <w:tmpl w:val="BAF24CF6"/>
    <w:lvl w:ilvl="0" w:tplc="061CC3D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60310973"/>
    <w:multiLevelType w:val="hybridMultilevel"/>
    <w:tmpl w:val="F6BAF6C2"/>
    <w:lvl w:ilvl="0" w:tplc="5DAC18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80989"/>
    <w:multiLevelType w:val="hybridMultilevel"/>
    <w:tmpl w:val="8F8EDAA8"/>
    <w:lvl w:ilvl="0" w:tplc="F43E8F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5" w:hanging="360"/>
      </w:pPr>
    </w:lvl>
    <w:lvl w:ilvl="2" w:tplc="0407001B" w:tentative="1">
      <w:start w:val="1"/>
      <w:numFmt w:val="lowerRoman"/>
      <w:lvlText w:val="%3."/>
      <w:lvlJc w:val="right"/>
      <w:pPr>
        <w:ind w:left="1965" w:hanging="180"/>
      </w:pPr>
    </w:lvl>
    <w:lvl w:ilvl="3" w:tplc="0407000F" w:tentative="1">
      <w:start w:val="1"/>
      <w:numFmt w:val="decimal"/>
      <w:lvlText w:val="%4."/>
      <w:lvlJc w:val="left"/>
      <w:pPr>
        <w:ind w:left="2685" w:hanging="360"/>
      </w:pPr>
    </w:lvl>
    <w:lvl w:ilvl="4" w:tplc="04070019" w:tentative="1">
      <w:start w:val="1"/>
      <w:numFmt w:val="lowerLetter"/>
      <w:lvlText w:val="%5."/>
      <w:lvlJc w:val="left"/>
      <w:pPr>
        <w:ind w:left="3405" w:hanging="360"/>
      </w:pPr>
    </w:lvl>
    <w:lvl w:ilvl="5" w:tplc="0407001B" w:tentative="1">
      <w:start w:val="1"/>
      <w:numFmt w:val="lowerRoman"/>
      <w:lvlText w:val="%6."/>
      <w:lvlJc w:val="right"/>
      <w:pPr>
        <w:ind w:left="4125" w:hanging="180"/>
      </w:pPr>
    </w:lvl>
    <w:lvl w:ilvl="6" w:tplc="0407000F" w:tentative="1">
      <w:start w:val="1"/>
      <w:numFmt w:val="decimal"/>
      <w:lvlText w:val="%7."/>
      <w:lvlJc w:val="left"/>
      <w:pPr>
        <w:ind w:left="4845" w:hanging="360"/>
      </w:pPr>
    </w:lvl>
    <w:lvl w:ilvl="7" w:tplc="04070019" w:tentative="1">
      <w:start w:val="1"/>
      <w:numFmt w:val="lowerLetter"/>
      <w:lvlText w:val="%8."/>
      <w:lvlJc w:val="left"/>
      <w:pPr>
        <w:ind w:left="5565" w:hanging="360"/>
      </w:pPr>
    </w:lvl>
    <w:lvl w:ilvl="8" w:tplc="0407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0" w15:restartNumberingAfterBreak="0">
    <w:nsid w:val="66BD1B41"/>
    <w:multiLevelType w:val="hybridMultilevel"/>
    <w:tmpl w:val="A418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34543"/>
    <w:multiLevelType w:val="hybridMultilevel"/>
    <w:tmpl w:val="AC6C5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1E0B7F"/>
    <w:multiLevelType w:val="hybridMultilevel"/>
    <w:tmpl w:val="589CC796"/>
    <w:lvl w:ilvl="0" w:tplc="682A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43B24"/>
    <w:multiLevelType w:val="hybridMultilevel"/>
    <w:tmpl w:val="46549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B1F86"/>
    <w:multiLevelType w:val="hybridMultilevel"/>
    <w:tmpl w:val="0F7C43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517C4A"/>
    <w:multiLevelType w:val="hybridMultilevel"/>
    <w:tmpl w:val="04B6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E004F"/>
    <w:multiLevelType w:val="hybridMultilevel"/>
    <w:tmpl w:val="339AF8F4"/>
    <w:lvl w:ilvl="0" w:tplc="73F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4440E5"/>
    <w:multiLevelType w:val="hybridMultilevel"/>
    <w:tmpl w:val="7EF610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2C68A3"/>
    <w:multiLevelType w:val="hybridMultilevel"/>
    <w:tmpl w:val="F5AEB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92CB6"/>
    <w:multiLevelType w:val="hybridMultilevel"/>
    <w:tmpl w:val="04D84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31"/>
  </w:num>
  <w:num w:numId="5">
    <w:abstractNumId w:val="33"/>
  </w:num>
  <w:num w:numId="6">
    <w:abstractNumId w:val="5"/>
  </w:num>
  <w:num w:numId="7">
    <w:abstractNumId w:val="48"/>
  </w:num>
  <w:num w:numId="8">
    <w:abstractNumId w:val="45"/>
  </w:num>
  <w:num w:numId="9">
    <w:abstractNumId w:val="43"/>
  </w:num>
  <w:num w:numId="10">
    <w:abstractNumId w:val="27"/>
  </w:num>
  <w:num w:numId="11">
    <w:abstractNumId w:val="15"/>
  </w:num>
  <w:num w:numId="12">
    <w:abstractNumId w:val="14"/>
  </w:num>
  <w:num w:numId="13">
    <w:abstractNumId w:val="18"/>
  </w:num>
  <w:num w:numId="14">
    <w:abstractNumId w:val="42"/>
  </w:num>
  <w:num w:numId="15">
    <w:abstractNumId w:val="19"/>
  </w:num>
  <w:num w:numId="16">
    <w:abstractNumId w:val="10"/>
  </w:num>
  <w:num w:numId="17">
    <w:abstractNumId w:val="44"/>
  </w:num>
  <w:num w:numId="18">
    <w:abstractNumId w:val="36"/>
  </w:num>
  <w:num w:numId="19">
    <w:abstractNumId w:val="28"/>
  </w:num>
  <w:num w:numId="20">
    <w:abstractNumId w:val="40"/>
  </w:num>
  <w:num w:numId="21">
    <w:abstractNumId w:val="34"/>
  </w:num>
  <w:num w:numId="22">
    <w:abstractNumId w:val="6"/>
  </w:num>
  <w:num w:numId="23">
    <w:abstractNumId w:val="46"/>
  </w:num>
  <w:num w:numId="24">
    <w:abstractNumId w:val="35"/>
  </w:num>
  <w:num w:numId="25">
    <w:abstractNumId w:val="49"/>
  </w:num>
  <w:num w:numId="26">
    <w:abstractNumId w:val="26"/>
  </w:num>
  <w:num w:numId="27">
    <w:abstractNumId w:val="29"/>
  </w:num>
  <w:num w:numId="28">
    <w:abstractNumId w:val="32"/>
  </w:num>
  <w:num w:numId="29">
    <w:abstractNumId w:val="21"/>
  </w:num>
  <w:num w:numId="30">
    <w:abstractNumId w:val="16"/>
  </w:num>
  <w:num w:numId="31">
    <w:abstractNumId w:val="8"/>
  </w:num>
  <w:num w:numId="32">
    <w:abstractNumId w:val="12"/>
  </w:num>
  <w:num w:numId="33">
    <w:abstractNumId w:val="7"/>
  </w:num>
  <w:num w:numId="34">
    <w:abstractNumId w:val="37"/>
  </w:num>
  <w:num w:numId="35">
    <w:abstractNumId w:val="20"/>
  </w:num>
  <w:num w:numId="36">
    <w:abstractNumId w:val="17"/>
  </w:num>
  <w:num w:numId="37">
    <w:abstractNumId w:val="39"/>
  </w:num>
  <w:num w:numId="38">
    <w:abstractNumId w:val="41"/>
  </w:num>
  <w:num w:numId="39">
    <w:abstractNumId w:val="22"/>
  </w:num>
  <w:num w:numId="40">
    <w:abstractNumId w:val="13"/>
  </w:num>
  <w:num w:numId="41">
    <w:abstractNumId w:val="11"/>
  </w:num>
  <w:num w:numId="42">
    <w:abstractNumId w:val="25"/>
  </w:num>
  <w:num w:numId="43">
    <w:abstractNumId w:val="0"/>
  </w:num>
  <w:num w:numId="44">
    <w:abstractNumId w:val="1"/>
  </w:num>
  <w:num w:numId="45">
    <w:abstractNumId w:val="2"/>
  </w:num>
  <w:num w:numId="46">
    <w:abstractNumId w:val="3"/>
  </w:num>
  <w:num w:numId="47">
    <w:abstractNumId w:val="47"/>
  </w:num>
  <w:num w:numId="48">
    <w:abstractNumId w:val="38"/>
  </w:num>
  <w:num w:numId="49">
    <w:abstractNumId w:val="30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D7"/>
    <w:rsid w:val="00007A72"/>
    <w:rsid w:val="0001097E"/>
    <w:rsid w:val="0001447F"/>
    <w:rsid w:val="0003705C"/>
    <w:rsid w:val="000437B6"/>
    <w:rsid w:val="0005391B"/>
    <w:rsid w:val="00064069"/>
    <w:rsid w:val="00082591"/>
    <w:rsid w:val="0008301C"/>
    <w:rsid w:val="00084367"/>
    <w:rsid w:val="00090044"/>
    <w:rsid w:val="000903A3"/>
    <w:rsid w:val="000A207D"/>
    <w:rsid w:val="000B5513"/>
    <w:rsid w:val="000B79B7"/>
    <w:rsid w:val="000C01E4"/>
    <w:rsid w:val="000D0B31"/>
    <w:rsid w:val="000E6833"/>
    <w:rsid w:val="000E6DD2"/>
    <w:rsid w:val="000F2303"/>
    <w:rsid w:val="000F5E4B"/>
    <w:rsid w:val="000F703C"/>
    <w:rsid w:val="00112FD3"/>
    <w:rsid w:val="001175C8"/>
    <w:rsid w:val="001203BB"/>
    <w:rsid w:val="00122BDB"/>
    <w:rsid w:val="00126BA1"/>
    <w:rsid w:val="00135840"/>
    <w:rsid w:val="001401CB"/>
    <w:rsid w:val="00153241"/>
    <w:rsid w:val="0015451D"/>
    <w:rsid w:val="00157497"/>
    <w:rsid w:val="0017028D"/>
    <w:rsid w:val="00170472"/>
    <w:rsid w:val="00185E60"/>
    <w:rsid w:val="001B054E"/>
    <w:rsid w:val="001B2A74"/>
    <w:rsid w:val="001B3203"/>
    <w:rsid w:val="001C2BC5"/>
    <w:rsid w:val="001F5205"/>
    <w:rsid w:val="001F54AB"/>
    <w:rsid w:val="0020793A"/>
    <w:rsid w:val="00213F7B"/>
    <w:rsid w:val="00214DEA"/>
    <w:rsid w:val="002161EB"/>
    <w:rsid w:val="002203EE"/>
    <w:rsid w:val="00223B8A"/>
    <w:rsid w:val="00226B54"/>
    <w:rsid w:val="00235A00"/>
    <w:rsid w:val="00241199"/>
    <w:rsid w:val="00265F87"/>
    <w:rsid w:val="0029066E"/>
    <w:rsid w:val="002B72C1"/>
    <w:rsid w:val="002C593E"/>
    <w:rsid w:val="002C65BA"/>
    <w:rsid w:val="002D4CC8"/>
    <w:rsid w:val="002E43E9"/>
    <w:rsid w:val="002E66D8"/>
    <w:rsid w:val="002E6EF9"/>
    <w:rsid w:val="003267EA"/>
    <w:rsid w:val="00340BDE"/>
    <w:rsid w:val="003514F3"/>
    <w:rsid w:val="00352AB7"/>
    <w:rsid w:val="00353B63"/>
    <w:rsid w:val="0035510E"/>
    <w:rsid w:val="00366BE3"/>
    <w:rsid w:val="003731E2"/>
    <w:rsid w:val="0037487F"/>
    <w:rsid w:val="003766FF"/>
    <w:rsid w:val="00376F4C"/>
    <w:rsid w:val="003860F0"/>
    <w:rsid w:val="003A128D"/>
    <w:rsid w:val="003A4A18"/>
    <w:rsid w:val="003A603C"/>
    <w:rsid w:val="003B6000"/>
    <w:rsid w:val="003C119A"/>
    <w:rsid w:val="003C2985"/>
    <w:rsid w:val="003C2EBE"/>
    <w:rsid w:val="003C3048"/>
    <w:rsid w:val="003C36D5"/>
    <w:rsid w:val="003C5D54"/>
    <w:rsid w:val="003C601F"/>
    <w:rsid w:val="003C6050"/>
    <w:rsid w:val="003D09DB"/>
    <w:rsid w:val="003D3AB1"/>
    <w:rsid w:val="003F1D3D"/>
    <w:rsid w:val="003F26CD"/>
    <w:rsid w:val="004018BB"/>
    <w:rsid w:val="004203A7"/>
    <w:rsid w:val="004215B8"/>
    <w:rsid w:val="004261C8"/>
    <w:rsid w:val="00432174"/>
    <w:rsid w:val="004367B9"/>
    <w:rsid w:val="00460A9E"/>
    <w:rsid w:val="004663D2"/>
    <w:rsid w:val="00476436"/>
    <w:rsid w:val="00490C68"/>
    <w:rsid w:val="004937F9"/>
    <w:rsid w:val="004940A8"/>
    <w:rsid w:val="00496E2E"/>
    <w:rsid w:val="004A3714"/>
    <w:rsid w:val="004C1F20"/>
    <w:rsid w:val="004C60C8"/>
    <w:rsid w:val="004D218C"/>
    <w:rsid w:val="004E0755"/>
    <w:rsid w:val="004E6528"/>
    <w:rsid w:val="004F23BB"/>
    <w:rsid w:val="004F4012"/>
    <w:rsid w:val="005007B8"/>
    <w:rsid w:val="00530EAC"/>
    <w:rsid w:val="00541663"/>
    <w:rsid w:val="00544C4B"/>
    <w:rsid w:val="005476AA"/>
    <w:rsid w:val="00572C15"/>
    <w:rsid w:val="00596BF7"/>
    <w:rsid w:val="005A68DF"/>
    <w:rsid w:val="005A7F3B"/>
    <w:rsid w:val="005B0E0E"/>
    <w:rsid w:val="005B223E"/>
    <w:rsid w:val="005C0303"/>
    <w:rsid w:val="005D3EAA"/>
    <w:rsid w:val="005E0975"/>
    <w:rsid w:val="005E1D9D"/>
    <w:rsid w:val="005E66D1"/>
    <w:rsid w:val="00601281"/>
    <w:rsid w:val="00610C42"/>
    <w:rsid w:val="006143C7"/>
    <w:rsid w:val="006238F9"/>
    <w:rsid w:val="0062405F"/>
    <w:rsid w:val="00634736"/>
    <w:rsid w:val="00637011"/>
    <w:rsid w:val="00637CB3"/>
    <w:rsid w:val="00655B67"/>
    <w:rsid w:val="0068157B"/>
    <w:rsid w:val="00683D0D"/>
    <w:rsid w:val="00694D1F"/>
    <w:rsid w:val="00696F2A"/>
    <w:rsid w:val="006C019B"/>
    <w:rsid w:val="006D0F3F"/>
    <w:rsid w:val="006D7F59"/>
    <w:rsid w:val="006E5C8D"/>
    <w:rsid w:val="006F0F2C"/>
    <w:rsid w:val="00700E53"/>
    <w:rsid w:val="007012A1"/>
    <w:rsid w:val="00717F30"/>
    <w:rsid w:val="0072209F"/>
    <w:rsid w:val="007243EF"/>
    <w:rsid w:val="007309A3"/>
    <w:rsid w:val="00735BC6"/>
    <w:rsid w:val="007437E2"/>
    <w:rsid w:val="007565CB"/>
    <w:rsid w:val="00760C8A"/>
    <w:rsid w:val="007719FE"/>
    <w:rsid w:val="00772704"/>
    <w:rsid w:val="00785197"/>
    <w:rsid w:val="00795E41"/>
    <w:rsid w:val="00796A98"/>
    <w:rsid w:val="007A2A91"/>
    <w:rsid w:val="007B078C"/>
    <w:rsid w:val="007B221A"/>
    <w:rsid w:val="007B549A"/>
    <w:rsid w:val="007B66AE"/>
    <w:rsid w:val="007E3D12"/>
    <w:rsid w:val="008121AE"/>
    <w:rsid w:val="0081541A"/>
    <w:rsid w:val="00825610"/>
    <w:rsid w:val="00831251"/>
    <w:rsid w:val="008402C5"/>
    <w:rsid w:val="0084409D"/>
    <w:rsid w:val="00844F2E"/>
    <w:rsid w:val="00852110"/>
    <w:rsid w:val="008528D2"/>
    <w:rsid w:val="008538DB"/>
    <w:rsid w:val="0086734C"/>
    <w:rsid w:val="008678AA"/>
    <w:rsid w:val="00880BA1"/>
    <w:rsid w:val="008838BC"/>
    <w:rsid w:val="00891A7D"/>
    <w:rsid w:val="00895C54"/>
    <w:rsid w:val="008965AE"/>
    <w:rsid w:val="008A2AF9"/>
    <w:rsid w:val="008B0AFF"/>
    <w:rsid w:val="008B11C5"/>
    <w:rsid w:val="008C0190"/>
    <w:rsid w:val="008C0435"/>
    <w:rsid w:val="008C30F5"/>
    <w:rsid w:val="008C690E"/>
    <w:rsid w:val="008D317C"/>
    <w:rsid w:val="008D5950"/>
    <w:rsid w:val="008D693F"/>
    <w:rsid w:val="008E3971"/>
    <w:rsid w:val="008E4057"/>
    <w:rsid w:val="008E7C76"/>
    <w:rsid w:val="008F415C"/>
    <w:rsid w:val="009036D2"/>
    <w:rsid w:val="00906F5C"/>
    <w:rsid w:val="00917212"/>
    <w:rsid w:val="00920867"/>
    <w:rsid w:val="00934BF7"/>
    <w:rsid w:val="0094780C"/>
    <w:rsid w:val="0095398E"/>
    <w:rsid w:val="00954F51"/>
    <w:rsid w:val="009710DD"/>
    <w:rsid w:val="00980478"/>
    <w:rsid w:val="009838A1"/>
    <w:rsid w:val="00994D16"/>
    <w:rsid w:val="00994F23"/>
    <w:rsid w:val="00996F8A"/>
    <w:rsid w:val="0099762E"/>
    <w:rsid w:val="009A29CE"/>
    <w:rsid w:val="009B0D49"/>
    <w:rsid w:val="009B2234"/>
    <w:rsid w:val="009B2E16"/>
    <w:rsid w:val="009B5841"/>
    <w:rsid w:val="009C0E11"/>
    <w:rsid w:val="009D04FB"/>
    <w:rsid w:val="009D243B"/>
    <w:rsid w:val="009D3794"/>
    <w:rsid w:val="009E0282"/>
    <w:rsid w:val="009F5217"/>
    <w:rsid w:val="00A07DDB"/>
    <w:rsid w:val="00A142CB"/>
    <w:rsid w:val="00A21DCE"/>
    <w:rsid w:val="00A35534"/>
    <w:rsid w:val="00A37071"/>
    <w:rsid w:val="00A51A1F"/>
    <w:rsid w:val="00A56B36"/>
    <w:rsid w:val="00A62D5F"/>
    <w:rsid w:val="00A657AD"/>
    <w:rsid w:val="00A67394"/>
    <w:rsid w:val="00A86B18"/>
    <w:rsid w:val="00A93B61"/>
    <w:rsid w:val="00AA043B"/>
    <w:rsid w:val="00AB4F99"/>
    <w:rsid w:val="00AB4FC3"/>
    <w:rsid w:val="00AB7648"/>
    <w:rsid w:val="00AC53BF"/>
    <w:rsid w:val="00AD1B59"/>
    <w:rsid w:val="00AD20AA"/>
    <w:rsid w:val="00AE1CA0"/>
    <w:rsid w:val="00B02C31"/>
    <w:rsid w:val="00B13E77"/>
    <w:rsid w:val="00B23CA9"/>
    <w:rsid w:val="00B36F24"/>
    <w:rsid w:val="00B445B0"/>
    <w:rsid w:val="00B52FEB"/>
    <w:rsid w:val="00B55349"/>
    <w:rsid w:val="00B60C44"/>
    <w:rsid w:val="00B641FC"/>
    <w:rsid w:val="00B769F4"/>
    <w:rsid w:val="00B83539"/>
    <w:rsid w:val="00B94A4E"/>
    <w:rsid w:val="00BB56F7"/>
    <w:rsid w:val="00BC6E1E"/>
    <w:rsid w:val="00BD62D7"/>
    <w:rsid w:val="00BE7796"/>
    <w:rsid w:val="00BF17E9"/>
    <w:rsid w:val="00BF72AD"/>
    <w:rsid w:val="00C04917"/>
    <w:rsid w:val="00C04B6A"/>
    <w:rsid w:val="00C4463C"/>
    <w:rsid w:val="00C535C0"/>
    <w:rsid w:val="00C55E53"/>
    <w:rsid w:val="00C6270B"/>
    <w:rsid w:val="00C653F0"/>
    <w:rsid w:val="00C716C1"/>
    <w:rsid w:val="00C773D9"/>
    <w:rsid w:val="00C80264"/>
    <w:rsid w:val="00C80289"/>
    <w:rsid w:val="00C80842"/>
    <w:rsid w:val="00C82735"/>
    <w:rsid w:val="00C92C56"/>
    <w:rsid w:val="00C96069"/>
    <w:rsid w:val="00C97F83"/>
    <w:rsid w:val="00CA650B"/>
    <w:rsid w:val="00CC2B1E"/>
    <w:rsid w:val="00CC3B1E"/>
    <w:rsid w:val="00CD1024"/>
    <w:rsid w:val="00CF0C7E"/>
    <w:rsid w:val="00D031D2"/>
    <w:rsid w:val="00D03A61"/>
    <w:rsid w:val="00D0697B"/>
    <w:rsid w:val="00D26734"/>
    <w:rsid w:val="00D45963"/>
    <w:rsid w:val="00D46637"/>
    <w:rsid w:val="00D50767"/>
    <w:rsid w:val="00D5259C"/>
    <w:rsid w:val="00D6202C"/>
    <w:rsid w:val="00D72ACF"/>
    <w:rsid w:val="00D8446E"/>
    <w:rsid w:val="00D85C75"/>
    <w:rsid w:val="00D9686E"/>
    <w:rsid w:val="00DA1DC7"/>
    <w:rsid w:val="00DB41B2"/>
    <w:rsid w:val="00DB77BC"/>
    <w:rsid w:val="00DC0410"/>
    <w:rsid w:val="00DC6D8F"/>
    <w:rsid w:val="00DE4213"/>
    <w:rsid w:val="00DF0734"/>
    <w:rsid w:val="00E272B9"/>
    <w:rsid w:val="00E46BEF"/>
    <w:rsid w:val="00E46DD7"/>
    <w:rsid w:val="00E72591"/>
    <w:rsid w:val="00E73704"/>
    <w:rsid w:val="00E81F0B"/>
    <w:rsid w:val="00E93471"/>
    <w:rsid w:val="00EA3B71"/>
    <w:rsid w:val="00EA7076"/>
    <w:rsid w:val="00EA7608"/>
    <w:rsid w:val="00EC7F64"/>
    <w:rsid w:val="00ED7454"/>
    <w:rsid w:val="00EE11AA"/>
    <w:rsid w:val="00EE69E0"/>
    <w:rsid w:val="00EF1824"/>
    <w:rsid w:val="00F012B7"/>
    <w:rsid w:val="00F617C9"/>
    <w:rsid w:val="00F86103"/>
    <w:rsid w:val="00F90EA1"/>
    <w:rsid w:val="00FB21CE"/>
    <w:rsid w:val="00FB4D4A"/>
    <w:rsid w:val="00FC7B3A"/>
    <w:rsid w:val="00FD6521"/>
    <w:rsid w:val="00FD6862"/>
    <w:rsid w:val="00FE04C4"/>
    <w:rsid w:val="00FE26B0"/>
    <w:rsid w:val="00FF3F8A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FB588"/>
  <w15:chartTrackingRefBased/>
  <w15:docId w15:val="{7B68F021-F16E-4590-907E-C2A9E55C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3B8A"/>
  </w:style>
  <w:style w:type="paragraph" w:styleId="berschrift6">
    <w:name w:val="heading 6"/>
    <w:basedOn w:val="Standard"/>
    <w:next w:val="Standard"/>
    <w:link w:val="berschrift6Zchn"/>
    <w:qFormat/>
    <w:rsid w:val="003A4A18"/>
    <w:pPr>
      <w:keepNext/>
      <w:numPr>
        <w:ilvl w:val="5"/>
        <w:numId w:val="1"/>
      </w:numPr>
      <w:tabs>
        <w:tab w:val="left" w:pos="0"/>
      </w:tabs>
      <w:suppressAutoHyphens/>
      <w:spacing w:line="240" w:lineRule="auto"/>
      <w:outlineLvl w:val="5"/>
    </w:pPr>
    <w:rPr>
      <w:rFonts w:ascii="Arial" w:eastAsia="Times New Roman" w:hAnsi="Arial" w:cs="Times New Roman"/>
      <w:b/>
      <w:sz w:val="24"/>
      <w:szCs w:val="20"/>
      <w:u w:val="single"/>
      <w:lang w:eastAsia="ar-SA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3D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DD7"/>
  </w:style>
  <w:style w:type="paragraph" w:styleId="Fuzeile">
    <w:name w:val="footer"/>
    <w:basedOn w:val="Standard"/>
    <w:link w:val="Fu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DD7"/>
  </w:style>
  <w:style w:type="character" w:styleId="Hyperlink">
    <w:name w:val="Hyperlink"/>
    <w:basedOn w:val="Absatz-Standardschriftart"/>
    <w:uiPriority w:val="99"/>
    <w:unhideWhenUsed/>
    <w:rsid w:val="00476436"/>
    <w:rPr>
      <w:color w:val="0563C1" w:themeColor="hyperlink"/>
      <w:u w:val="single"/>
    </w:rPr>
  </w:style>
  <w:style w:type="table" w:styleId="Tabellenraster">
    <w:name w:val="Table Grid"/>
    <w:basedOn w:val="NormaleTabelle"/>
    <w:rsid w:val="009B0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4B6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0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B3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109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432174"/>
  </w:style>
  <w:style w:type="paragraph" w:styleId="KeinLeerraum">
    <w:name w:val="No Spacing"/>
    <w:uiPriority w:val="1"/>
    <w:qFormat/>
    <w:rsid w:val="0099762E"/>
    <w:pPr>
      <w:spacing w:line="240" w:lineRule="auto"/>
    </w:pPr>
  </w:style>
  <w:style w:type="table" w:customStyle="1" w:styleId="Tabellenraster1">
    <w:name w:val="Tabellenraster1"/>
    <w:basedOn w:val="NormaleTabelle"/>
    <w:next w:val="Tabellenraster"/>
    <w:rsid w:val="008B0AF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6Zchn">
    <w:name w:val="Überschrift 6 Zchn"/>
    <w:basedOn w:val="Absatz-Standardschriftart"/>
    <w:link w:val="berschrift6"/>
    <w:rsid w:val="003A4A18"/>
    <w:rPr>
      <w:rFonts w:ascii="Arial" w:eastAsia="Times New Roman" w:hAnsi="Arial" w:cs="Times New Roman"/>
      <w:b/>
      <w:sz w:val="24"/>
      <w:szCs w:val="20"/>
      <w:u w:val="single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3D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e">
    <w:name w:val="List"/>
    <w:basedOn w:val="Textkrper"/>
    <w:rsid w:val="00496E2E"/>
    <w:pPr>
      <w:suppressAutoHyphens/>
      <w:spacing w:line="240" w:lineRule="auto"/>
    </w:pPr>
    <w:rPr>
      <w:rFonts w:ascii="Arial" w:eastAsia="Times New Roman" w:hAnsi="Arial" w:cs="Tahoma"/>
      <w:sz w:val="24"/>
      <w:szCs w:val="20"/>
      <w:lang w:eastAsia="ar-SA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96E2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9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3028E-4BEB-436D-ABDB-04CCD5FD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1270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Jankowski</dc:creator>
  <cp:keywords/>
  <dc:description/>
  <cp:lastModifiedBy>gbs</cp:lastModifiedBy>
  <cp:revision>20</cp:revision>
  <cp:lastPrinted>2016-05-28T16:01:00Z</cp:lastPrinted>
  <dcterms:created xsi:type="dcterms:W3CDTF">2017-11-21T10:25:00Z</dcterms:created>
  <dcterms:modified xsi:type="dcterms:W3CDTF">2017-12-01T11:33:00Z</dcterms:modified>
</cp:coreProperties>
</file>